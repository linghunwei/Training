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153" w:rsidRDefault="008D7153" w:rsidP="00A5352A">
      <w:pPr>
        <w:pStyle w:val="-"/>
        <w:spacing w:before="72"/>
      </w:pPr>
      <w:r>
        <w:t xml:space="preserve">Hibernate </w:t>
      </w:r>
      <w:r>
        <w:rPr>
          <w:rFonts w:hint="eastAsia"/>
        </w:rPr>
        <w:t>批次練習</w:t>
      </w:r>
    </w:p>
    <w:p w:rsidR="008D7153" w:rsidRDefault="008D7153" w:rsidP="00A5352A">
      <w:pPr>
        <w:pStyle w:val="-"/>
        <w:spacing w:before="72"/>
      </w:pPr>
    </w:p>
    <w:p w:rsidR="008D7153" w:rsidRDefault="008D7153" w:rsidP="00A5352A">
      <w:pPr>
        <w:pStyle w:val="-"/>
        <w:spacing w:before="72"/>
      </w:pPr>
    </w:p>
    <w:p w:rsidR="008D7153" w:rsidRDefault="008D7153" w:rsidP="00A5352A">
      <w:pPr>
        <w:pStyle w:val="-"/>
        <w:spacing w:before="72"/>
      </w:pPr>
    </w:p>
    <w:p w:rsidR="008D7153" w:rsidRDefault="008D7153" w:rsidP="00A5352A">
      <w:pPr>
        <w:pStyle w:val="-"/>
        <w:spacing w:before="72"/>
      </w:pPr>
    </w:p>
    <w:p w:rsidR="008D7153" w:rsidRDefault="008D7153" w:rsidP="00A5352A">
      <w:pPr>
        <w:pStyle w:val="-"/>
        <w:spacing w:before="72"/>
      </w:pPr>
    </w:p>
    <w:p w:rsidR="008D7153" w:rsidRDefault="008D7153" w:rsidP="00A5352A">
      <w:pPr>
        <w:pStyle w:val="-"/>
        <w:spacing w:before="72"/>
      </w:pPr>
    </w:p>
    <w:p w:rsidR="008D7153" w:rsidRDefault="008D7153" w:rsidP="00A5352A">
      <w:pPr>
        <w:pStyle w:val="-"/>
        <w:spacing w:before="72"/>
      </w:pPr>
    </w:p>
    <w:p w:rsidR="008D7153" w:rsidRDefault="008D7153" w:rsidP="00A5352A">
      <w:pPr>
        <w:pStyle w:val="-"/>
        <w:spacing w:before="72"/>
      </w:pPr>
    </w:p>
    <w:p w:rsidR="008D7153" w:rsidRDefault="008D7153" w:rsidP="00A5352A">
      <w:pPr>
        <w:pStyle w:val="-"/>
        <w:spacing w:before="72"/>
      </w:pPr>
    </w:p>
    <w:p w:rsidR="008D7153" w:rsidRDefault="008D7153" w:rsidP="00A5352A">
      <w:pPr>
        <w:pStyle w:val="-"/>
        <w:spacing w:before="72"/>
      </w:pPr>
    </w:p>
    <w:p w:rsidR="008D7153" w:rsidRDefault="008D7153" w:rsidP="00A5352A">
      <w:pPr>
        <w:pStyle w:val="-"/>
        <w:spacing w:before="72"/>
      </w:pPr>
    </w:p>
    <w:p w:rsidR="008D7153" w:rsidRDefault="008D7153" w:rsidP="00A5352A">
      <w:pPr>
        <w:pStyle w:val="-"/>
        <w:spacing w:before="72"/>
      </w:pPr>
    </w:p>
    <w:p w:rsidR="008D7153" w:rsidRDefault="008D7153" w:rsidP="00A5352A">
      <w:pPr>
        <w:pStyle w:val="-"/>
        <w:spacing w:before="72"/>
      </w:pPr>
    </w:p>
    <w:p w:rsidR="008D7153" w:rsidRDefault="008D7153" w:rsidP="00A5352A">
      <w:pPr>
        <w:pStyle w:val="-"/>
        <w:spacing w:before="72"/>
      </w:pPr>
    </w:p>
    <w:p w:rsidR="008D7153" w:rsidRDefault="008D7153" w:rsidP="00A5352A">
      <w:pPr>
        <w:pStyle w:val="-"/>
        <w:spacing w:before="72"/>
      </w:pPr>
    </w:p>
    <w:p w:rsidR="008D7153" w:rsidRDefault="008D7153" w:rsidP="001C00DC">
      <w:pPr>
        <w:pStyle w:val="14"/>
        <w:spacing w:before="108" w:after="108"/>
      </w:pPr>
      <w:r>
        <w:t>Edit by ericjang 2013.01.09</w:t>
      </w:r>
    </w:p>
    <w:p w:rsidR="008D7153" w:rsidRDefault="008D7153" w:rsidP="001C00DC">
      <w:pPr>
        <w:pStyle w:val="14"/>
        <w:spacing w:before="108" w:after="108"/>
      </w:pPr>
    </w:p>
    <w:p w:rsidR="008D7153" w:rsidRDefault="008D7153" w:rsidP="001C00DC">
      <w:pPr>
        <w:pStyle w:val="14"/>
        <w:spacing w:before="108" w:after="108"/>
      </w:pPr>
    </w:p>
    <w:p w:rsidR="008D7153" w:rsidRDefault="008D7153" w:rsidP="001C00DC">
      <w:pPr>
        <w:pStyle w:val="14"/>
        <w:spacing w:before="108" w:after="108"/>
      </w:pPr>
    </w:p>
    <w:p w:rsidR="008D7153" w:rsidRDefault="008D7153" w:rsidP="001C00DC">
      <w:pPr>
        <w:pStyle w:val="14"/>
        <w:spacing w:before="108" w:after="108"/>
      </w:pPr>
    </w:p>
    <w:p w:rsidR="008D7153" w:rsidRDefault="008D7153" w:rsidP="00805A77">
      <w:pPr>
        <w:pStyle w:val="BodyText"/>
        <w:numPr>
          <w:ilvl w:val="0"/>
          <w:numId w:val="32"/>
        </w:numPr>
        <w:spacing w:before="72" w:after="72"/>
        <w:rPr>
          <w:lang w:eastAsia="zh-TW"/>
        </w:rPr>
      </w:pPr>
      <w:r w:rsidRPr="00A91280">
        <w:rPr>
          <w:rFonts w:hint="eastAsia"/>
          <w:b/>
          <w:sz w:val="28"/>
          <w:szCs w:val="28"/>
          <w:lang w:eastAsia="zh-TW"/>
        </w:rPr>
        <w:t>使用者案例</w:t>
      </w:r>
      <w:r>
        <w:rPr>
          <w:b/>
          <w:sz w:val="28"/>
          <w:szCs w:val="28"/>
          <w:lang w:eastAsia="zh-TW"/>
        </w:rPr>
        <w:t xml:space="preserve"> </w:t>
      </w:r>
      <w:r w:rsidRPr="00A91280">
        <w:rPr>
          <w:b/>
          <w:sz w:val="28"/>
          <w:szCs w:val="28"/>
          <w:lang w:eastAsia="zh-TW"/>
        </w:rPr>
        <w:t>(Use Case Name)</w:t>
      </w:r>
      <w:r>
        <w:rPr>
          <w:rFonts w:hint="eastAsia"/>
          <w:lang w:eastAsia="zh-TW"/>
        </w:rPr>
        <w:t>：搭機記錄轉檔</w:t>
      </w:r>
    </w:p>
    <w:p w:rsidR="008D7153" w:rsidRDefault="008D7153" w:rsidP="00805A77">
      <w:pPr>
        <w:pStyle w:val="BodyText"/>
        <w:numPr>
          <w:ilvl w:val="1"/>
          <w:numId w:val="31"/>
        </w:numPr>
        <w:spacing w:before="72" w:after="72"/>
        <w:rPr>
          <w:lang w:eastAsia="zh-TW"/>
        </w:rPr>
      </w:pPr>
      <w:r>
        <w:rPr>
          <w:rFonts w:hint="eastAsia"/>
          <w:lang w:eastAsia="zh-TW"/>
        </w:rPr>
        <w:t>案例概述說明</w:t>
      </w:r>
      <w:r>
        <w:rPr>
          <w:lang w:eastAsia="zh-TW"/>
        </w:rPr>
        <w:t xml:space="preserve"> (Brief Description)</w:t>
      </w:r>
      <w:r>
        <w:rPr>
          <w:rFonts w:hint="eastAsia"/>
          <w:lang w:eastAsia="zh-TW"/>
        </w:rPr>
        <w:t>：</w:t>
      </w:r>
    </w:p>
    <w:p w:rsidR="008D7153" w:rsidRDefault="008D7153" w:rsidP="00805A77">
      <w:pPr>
        <w:pStyle w:val="BodyText"/>
        <w:numPr>
          <w:ilvl w:val="2"/>
          <w:numId w:val="31"/>
        </w:numPr>
        <w:spacing w:before="72" w:after="72"/>
        <w:rPr>
          <w:lang w:eastAsia="zh-TW"/>
        </w:rPr>
      </w:pPr>
      <w:r>
        <w:rPr>
          <w:rFonts w:hint="eastAsia"/>
          <w:lang w:eastAsia="zh-TW"/>
        </w:rPr>
        <w:t>巴格航空現有國際線訂位購票系統，為了因應市場需求，預定於今年年底開放國內線的營運並委託藍科數位進行國內線訂位購票系統的開發</w:t>
      </w:r>
    </w:p>
    <w:p w:rsidR="008D7153" w:rsidRDefault="008D7153" w:rsidP="00805A77">
      <w:pPr>
        <w:pStyle w:val="BodyText"/>
        <w:numPr>
          <w:ilvl w:val="2"/>
          <w:numId w:val="31"/>
        </w:numPr>
        <w:spacing w:before="72" w:after="72"/>
        <w:rPr>
          <w:lang w:eastAsia="zh-TW"/>
        </w:rPr>
      </w:pPr>
      <w:r>
        <w:rPr>
          <w:rFonts w:hint="eastAsia"/>
          <w:lang w:eastAsia="zh-TW"/>
        </w:rPr>
        <w:t>系統中會記錄每位乘客搭機的紀錄以利於後續里程累計進行乘客優惠，除國內線本身搭機記錄之外，國際線的搭機記錄也需轉入國內線系統。</w:t>
      </w:r>
    </w:p>
    <w:p w:rsidR="008D7153" w:rsidRDefault="008D7153" w:rsidP="00805A77">
      <w:pPr>
        <w:pStyle w:val="BodyText"/>
        <w:numPr>
          <w:ilvl w:val="2"/>
          <w:numId w:val="31"/>
        </w:numPr>
        <w:spacing w:before="72" w:after="72"/>
        <w:rPr>
          <w:lang w:eastAsia="zh-TW"/>
        </w:rPr>
      </w:pPr>
      <w:r>
        <w:rPr>
          <w:rFonts w:hint="eastAsia"/>
          <w:lang w:eastAsia="zh-TW"/>
        </w:rPr>
        <w:t>國際線系統每日會產生國際線搭機記錄的檔案，國內線系統需將符合條件的國際線搭機記錄轉入國內線系統資料庫</w:t>
      </w:r>
    </w:p>
    <w:p w:rsidR="008D7153" w:rsidRPr="00A91280" w:rsidRDefault="008D7153" w:rsidP="00805A77">
      <w:pPr>
        <w:pStyle w:val="BodyText"/>
        <w:numPr>
          <w:ilvl w:val="0"/>
          <w:numId w:val="32"/>
        </w:numPr>
        <w:spacing w:before="72" w:after="72"/>
        <w:rPr>
          <w:b/>
          <w:sz w:val="28"/>
          <w:szCs w:val="28"/>
          <w:lang w:eastAsia="zh-TW"/>
        </w:rPr>
      </w:pPr>
      <w:r w:rsidRPr="00A91280">
        <w:rPr>
          <w:rFonts w:hint="eastAsia"/>
          <w:b/>
          <w:sz w:val="28"/>
          <w:szCs w:val="28"/>
          <w:lang w:eastAsia="zh-TW"/>
        </w:rPr>
        <w:t>流程</w:t>
      </w:r>
      <w:r w:rsidRPr="00A91280">
        <w:rPr>
          <w:b/>
          <w:sz w:val="28"/>
          <w:szCs w:val="28"/>
          <w:lang w:eastAsia="zh-TW"/>
        </w:rPr>
        <w:t xml:space="preserve"> (Flow of Events)</w:t>
      </w:r>
      <w:r w:rsidRPr="00A91280">
        <w:rPr>
          <w:rFonts w:hint="eastAsia"/>
          <w:b/>
          <w:sz w:val="28"/>
          <w:szCs w:val="28"/>
          <w:lang w:eastAsia="zh-TW"/>
        </w:rPr>
        <w:t>：</w:t>
      </w:r>
    </w:p>
    <w:p w:rsidR="008D7153" w:rsidRPr="00842F1B" w:rsidRDefault="008D7153" w:rsidP="00805A77">
      <w:pPr>
        <w:pStyle w:val="BodyText"/>
        <w:numPr>
          <w:ilvl w:val="1"/>
          <w:numId w:val="33"/>
        </w:numPr>
        <w:spacing w:before="72" w:after="72"/>
        <w:rPr>
          <w:b/>
          <w:color w:val="0070C0"/>
          <w:lang w:eastAsia="zh-TW"/>
        </w:rPr>
      </w:pPr>
      <w:r w:rsidRPr="00842F1B">
        <w:rPr>
          <w:rFonts w:hint="eastAsia"/>
          <w:b/>
          <w:color w:val="0070C0"/>
          <w:lang w:eastAsia="zh-TW"/>
        </w:rPr>
        <w:t>主要流程</w:t>
      </w:r>
      <w:r w:rsidRPr="00842F1B">
        <w:rPr>
          <w:b/>
          <w:color w:val="0070C0"/>
          <w:lang w:eastAsia="zh-TW"/>
        </w:rPr>
        <w:t xml:space="preserve"> (Basic Flows)</w:t>
      </w:r>
      <w:r w:rsidRPr="00842F1B">
        <w:rPr>
          <w:rFonts w:hint="eastAsia"/>
          <w:b/>
          <w:color w:val="0070C0"/>
          <w:lang w:eastAsia="zh-TW"/>
        </w:rPr>
        <w:t>：</w:t>
      </w:r>
    </w:p>
    <w:p w:rsidR="008D7153" w:rsidRDefault="008D7153" w:rsidP="00805A77">
      <w:pPr>
        <w:pStyle w:val="BodyText"/>
        <w:numPr>
          <w:ilvl w:val="2"/>
          <w:numId w:val="33"/>
        </w:numPr>
        <w:spacing w:before="72" w:after="72"/>
        <w:rPr>
          <w:lang w:eastAsia="zh-TW"/>
        </w:rPr>
      </w:pPr>
      <w:r>
        <w:rPr>
          <w:rFonts w:hint="eastAsia"/>
          <w:lang w:eastAsia="zh-TW"/>
        </w:rPr>
        <w:t>讀取國際線搭機記錄檔</w:t>
      </w:r>
      <w:r>
        <w:rPr>
          <w:lang w:eastAsia="zh-TW"/>
        </w:rPr>
        <w:t>(FLOWN</w:t>
      </w:r>
      <w:r>
        <w:rPr>
          <w:rFonts w:hint="eastAsia"/>
          <w:lang w:eastAsia="zh-TW"/>
        </w:rPr>
        <w:t>檔</w:t>
      </w:r>
      <w:r>
        <w:rPr>
          <w:lang w:eastAsia="zh-TW"/>
        </w:rPr>
        <w:t xml:space="preserve">): </w:t>
      </w:r>
      <w:r w:rsidRPr="001006A0">
        <w:rPr>
          <w:lang w:eastAsia="zh-TW"/>
        </w:rPr>
        <w:t>B7DCS20070901.TXT</w:t>
      </w:r>
    </w:p>
    <w:p w:rsidR="008D7153" w:rsidRDefault="008D7153" w:rsidP="00805A77">
      <w:pPr>
        <w:pStyle w:val="BodyText"/>
        <w:numPr>
          <w:ilvl w:val="2"/>
          <w:numId w:val="33"/>
        </w:numPr>
        <w:spacing w:before="72" w:after="72"/>
        <w:rPr>
          <w:lang w:eastAsia="zh-TW"/>
        </w:rPr>
      </w:pPr>
      <w:r>
        <w:rPr>
          <w:rFonts w:hint="eastAsia"/>
          <w:lang w:eastAsia="zh-TW"/>
        </w:rPr>
        <w:t>檔案中每一筆記錄皆為搭機記錄，每筆記錄之電文格式請參照附加檔</w:t>
      </w:r>
      <w:r>
        <w:rPr>
          <w:lang w:eastAsia="zh-TW"/>
        </w:rPr>
        <w:t>”FLOWN</w:t>
      </w:r>
      <w:r>
        <w:rPr>
          <w:rFonts w:hint="eastAsia"/>
          <w:lang w:eastAsia="zh-TW"/>
        </w:rPr>
        <w:t>檔電文格式</w:t>
      </w:r>
      <w:r>
        <w:rPr>
          <w:lang w:eastAsia="zh-TW"/>
        </w:rPr>
        <w:t>.doc”</w:t>
      </w:r>
    </w:p>
    <w:p w:rsidR="008D7153" w:rsidRDefault="008D7153" w:rsidP="00805A77">
      <w:pPr>
        <w:pStyle w:val="BodyText"/>
        <w:numPr>
          <w:ilvl w:val="2"/>
          <w:numId w:val="33"/>
        </w:numPr>
        <w:spacing w:before="72" w:after="72"/>
        <w:rPr>
          <w:lang w:eastAsia="zh-TW"/>
        </w:rPr>
      </w:pPr>
      <w:r>
        <w:rPr>
          <w:rFonts w:hint="eastAsia"/>
          <w:lang w:eastAsia="zh-TW"/>
        </w:rPr>
        <w:t>比對檔案中的搭機記錄是否存在於</w:t>
      </w:r>
      <w:r>
        <w:rPr>
          <w:lang w:eastAsia="zh-TW"/>
        </w:rPr>
        <w:t>V_FLOWNHIS</w:t>
      </w:r>
      <w:r>
        <w:rPr>
          <w:rFonts w:hint="eastAsia"/>
          <w:lang w:eastAsia="zh-TW"/>
        </w:rPr>
        <w:t>，比對條件：</w:t>
      </w:r>
    </w:p>
    <w:p w:rsidR="008D7153" w:rsidRPr="00E65258" w:rsidRDefault="008D7153" w:rsidP="00805A77">
      <w:pPr>
        <w:autoSpaceDE w:val="0"/>
        <w:autoSpaceDN w:val="0"/>
        <w:adjustRightInd w:val="0"/>
        <w:ind w:left="1560"/>
        <w:rPr>
          <w:rFonts w:ascii="Arial" w:hAnsi="Arial" w:cs="Arial"/>
          <w:color w:val="000000"/>
          <w:kern w:val="0"/>
        </w:rPr>
      </w:pPr>
      <w:r>
        <w:rPr>
          <w:rFonts w:ascii="Arial" w:hAnsi="Arial" w:cs="Arial"/>
          <w:color w:val="000000"/>
          <w:kern w:val="0"/>
        </w:rPr>
        <w:t>Carrier Code</w:t>
      </w:r>
    </w:p>
    <w:p w:rsidR="008D7153" w:rsidRPr="00E65258" w:rsidRDefault="008D7153" w:rsidP="00805A77">
      <w:pPr>
        <w:autoSpaceDE w:val="0"/>
        <w:autoSpaceDN w:val="0"/>
        <w:adjustRightInd w:val="0"/>
        <w:ind w:left="360"/>
        <w:rPr>
          <w:rFonts w:ascii="Arial" w:hAnsi="Arial" w:cs="Arial"/>
          <w:color w:val="000000"/>
          <w:kern w:val="0"/>
        </w:rPr>
      </w:pPr>
      <w:r w:rsidRPr="00E65258">
        <w:rPr>
          <w:rFonts w:ascii="Arial" w:hAnsi="Arial" w:cs="Arial"/>
          <w:color w:val="000000"/>
          <w:kern w:val="0"/>
        </w:rPr>
        <w:tab/>
      </w:r>
      <w:r w:rsidRPr="00E65258">
        <w:rPr>
          <w:rFonts w:ascii="Arial" w:hAnsi="Arial" w:cs="Arial"/>
          <w:color w:val="000000"/>
          <w:kern w:val="0"/>
        </w:rPr>
        <w:tab/>
      </w:r>
      <w:r w:rsidRPr="00E65258">
        <w:rPr>
          <w:rFonts w:ascii="Arial" w:hAnsi="Arial" w:cs="Arial"/>
          <w:color w:val="000000"/>
          <w:kern w:val="0"/>
        </w:rPr>
        <w:tab/>
      </w:r>
      <w:r>
        <w:rPr>
          <w:rFonts w:ascii="Arial" w:hAnsi="Arial" w:cs="Arial"/>
          <w:color w:val="000000"/>
          <w:kern w:val="0"/>
        </w:rPr>
        <w:t xml:space="preserve"> Flight Number</w:t>
      </w:r>
    </w:p>
    <w:p w:rsidR="008D7153" w:rsidRPr="00E65258" w:rsidRDefault="008D7153" w:rsidP="00805A77">
      <w:pPr>
        <w:autoSpaceDE w:val="0"/>
        <w:autoSpaceDN w:val="0"/>
        <w:adjustRightInd w:val="0"/>
        <w:ind w:left="360"/>
        <w:rPr>
          <w:rFonts w:ascii="Arial" w:hAnsi="Arial" w:cs="Arial"/>
          <w:color w:val="000000"/>
          <w:kern w:val="0"/>
        </w:rPr>
      </w:pPr>
      <w:r w:rsidRPr="00E65258">
        <w:rPr>
          <w:rFonts w:ascii="Arial" w:hAnsi="Arial" w:cs="Arial"/>
          <w:color w:val="000000"/>
          <w:kern w:val="0"/>
        </w:rPr>
        <w:tab/>
      </w:r>
      <w:r w:rsidRPr="00E65258">
        <w:rPr>
          <w:rFonts w:ascii="Arial" w:hAnsi="Arial" w:cs="Arial"/>
          <w:color w:val="000000"/>
          <w:kern w:val="0"/>
        </w:rPr>
        <w:tab/>
      </w:r>
      <w:r w:rsidRPr="00E65258">
        <w:rPr>
          <w:rFonts w:ascii="Arial" w:hAnsi="Arial" w:cs="Arial"/>
          <w:color w:val="000000"/>
          <w:kern w:val="0"/>
        </w:rPr>
        <w:tab/>
      </w:r>
      <w:r>
        <w:rPr>
          <w:rFonts w:ascii="Arial" w:hAnsi="Arial" w:cs="Arial"/>
          <w:color w:val="000000"/>
          <w:kern w:val="0"/>
        </w:rPr>
        <w:t xml:space="preserve"> Board </w:t>
      </w:r>
      <w:r w:rsidRPr="00E65258">
        <w:rPr>
          <w:rFonts w:ascii="Arial" w:hAnsi="Arial" w:cs="Arial"/>
          <w:color w:val="000000"/>
          <w:kern w:val="0"/>
        </w:rPr>
        <w:t>Point</w:t>
      </w:r>
    </w:p>
    <w:p w:rsidR="008D7153" w:rsidRPr="00E65258" w:rsidRDefault="008D7153" w:rsidP="00805A77">
      <w:pPr>
        <w:autoSpaceDE w:val="0"/>
        <w:autoSpaceDN w:val="0"/>
        <w:adjustRightInd w:val="0"/>
        <w:ind w:left="360"/>
        <w:rPr>
          <w:rFonts w:ascii="Arial" w:hAnsi="Arial" w:cs="Arial"/>
          <w:color w:val="000000"/>
          <w:kern w:val="0"/>
        </w:rPr>
      </w:pPr>
      <w:r w:rsidRPr="00E65258">
        <w:rPr>
          <w:rFonts w:ascii="Arial" w:hAnsi="Arial" w:cs="Arial"/>
          <w:color w:val="000000"/>
          <w:kern w:val="0"/>
        </w:rPr>
        <w:tab/>
      </w:r>
      <w:r w:rsidRPr="00E65258">
        <w:rPr>
          <w:rFonts w:ascii="Arial" w:hAnsi="Arial" w:cs="Arial"/>
          <w:color w:val="000000"/>
          <w:kern w:val="0"/>
        </w:rPr>
        <w:tab/>
      </w:r>
      <w:r w:rsidRPr="00E65258">
        <w:rPr>
          <w:rFonts w:ascii="Arial" w:hAnsi="Arial" w:cs="Arial"/>
          <w:color w:val="000000"/>
          <w:kern w:val="0"/>
        </w:rPr>
        <w:tab/>
      </w:r>
      <w:r>
        <w:rPr>
          <w:rFonts w:ascii="Arial" w:hAnsi="Arial" w:cs="Arial"/>
          <w:color w:val="000000"/>
          <w:kern w:val="0"/>
        </w:rPr>
        <w:t xml:space="preserve"> </w:t>
      </w:r>
      <w:r w:rsidRPr="00E65258">
        <w:rPr>
          <w:rFonts w:ascii="Arial" w:hAnsi="Arial" w:cs="Arial"/>
          <w:color w:val="000000"/>
          <w:kern w:val="0"/>
        </w:rPr>
        <w:t>Destination</w:t>
      </w:r>
    </w:p>
    <w:p w:rsidR="008D7153" w:rsidRPr="00E65258" w:rsidRDefault="008D7153" w:rsidP="00805A77">
      <w:pPr>
        <w:autoSpaceDE w:val="0"/>
        <w:autoSpaceDN w:val="0"/>
        <w:adjustRightInd w:val="0"/>
        <w:ind w:left="360"/>
        <w:rPr>
          <w:rFonts w:ascii="Arial" w:hAnsi="Arial" w:cs="Arial"/>
          <w:color w:val="000000"/>
          <w:kern w:val="0"/>
        </w:rPr>
      </w:pPr>
      <w:r w:rsidRPr="00E65258">
        <w:rPr>
          <w:rFonts w:ascii="Arial" w:hAnsi="Arial" w:cs="Arial"/>
          <w:color w:val="000000"/>
          <w:kern w:val="0"/>
        </w:rPr>
        <w:tab/>
      </w:r>
      <w:r w:rsidRPr="00E65258">
        <w:rPr>
          <w:rFonts w:ascii="Arial" w:hAnsi="Arial" w:cs="Arial"/>
          <w:color w:val="000000"/>
          <w:kern w:val="0"/>
        </w:rPr>
        <w:tab/>
      </w:r>
      <w:r w:rsidRPr="00E65258">
        <w:rPr>
          <w:rFonts w:ascii="Arial" w:hAnsi="Arial" w:cs="Arial"/>
          <w:color w:val="000000"/>
          <w:kern w:val="0"/>
        </w:rPr>
        <w:tab/>
      </w:r>
      <w:r>
        <w:rPr>
          <w:rFonts w:ascii="Arial" w:hAnsi="Arial" w:cs="Arial"/>
          <w:color w:val="000000"/>
          <w:kern w:val="0"/>
        </w:rPr>
        <w:t xml:space="preserve"> Flight Date</w:t>
      </w:r>
    </w:p>
    <w:p w:rsidR="008D7153" w:rsidRDefault="008D7153" w:rsidP="00805A77">
      <w:pPr>
        <w:pStyle w:val="BodyText"/>
        <w:spacing w:before="72" w:after="72"/>
        <w:ind w:left="360"/>
        <w:rPr>
          <w:lang w:eastAsia="zh-TW"/>
        </w:rPr>
      </w:pPr>
      <w:r w:rsidRPr="00E65258">
        <w:rPr>
          <w:rFonts w:ascii="Arial" w:hAnsi="Arial" w:cs="Arial"/>
          <w:color w:val="000000"/>
          <w:kern w:val="0"/>
          <w:lang w:eastAsia="zh-TW"/>
        </w:rPr>
        <w:tab/>
      </w:r>
      <w:r w:rsidRPr="00E65258">
        <w:rPr>
          <w:rFonts w:ascii="Arial" w:hAnsi="Arial" w:cs="Arial"/>
          <w:color w:val="000000"/>
          <w:kern w:val="0"/>
          <w:lang w:eastAsia="zh-TW"/>
        </w:rPr>
        <w:tab/>
      </w:r>
      <w:r w:rsidRPr="00E65258">
        <w:rPr>
          <w:rFonts w:ascii="Arial" w:hAnsi="Arial" w:cs="Arial"/>
          <w:color w:val="000000"/>
          <w:kern w:val="0"/>
          <w:lang w:eastAsia="zh-TW"/>
        </w:rPr>
        <w:tab/>
      </w:r>
      <w:r>
        <w:rPr>
          <w:rFonts w:ascii="Arial" w:hAnsi="Arial" w:cs="Arial"/>
          <w:color w:val="000000"/>
          <w:kern w:val="0"/>
          <w:lang w:eastAsia="zh-TW"/>
        </w:rPr>
        <w:t xml:space="preserve"> Seat </w:t>
      </w:r>
      <w:r w:rsidRPr="00E65258">
        <w:rPr>
          <w:rFonts w:ascii="Arial" w:hAnsi="Arial" w:cs="Arial"/>
          <w:color w:val="000000"/>
          <w:kern w:val="0"/>
          <w:lang w:eastAsia="zh-TW"/>
        </w:rPr>
        <w:t>Number</w:t>
      </w:r>
    </w:p>
    <w:p w:rsidR="008D7153" w:rsidRDefault="008D7153" w:rsidP="00805A77">
      <w:pPr>
        <w:pStyle w:val="BodyText"/>
        <w:numPr>
          <w:ilvl w:val="2"/>
          <w:numId w:val="33"/>
        </w:numPr>
        <w:spacing w:before="72" w:after="72"/>
        <w:rPr>
          <w:lang w:eastAsia="zh-TW"/>
        </w:rPr>
      </w:pPr>
      <w:r w:rsidRPr="006752D8">
        <w:rPr>
          <w:rFonts w:hint="eastAsia"/>
          <w:color w:val="FF0000"/>
          <w:lang w:eastAsia="zh-TW"/>
        </w:rPr>
        <w:t>若記錄不存在於</w:t>
      </w:r>
      <w:r w:rsidRPr="006752D8">
        <w:rPr>
          <w:color w:val="FF0000"/>
          <w:lang w:eastAsia="zh-TW"/>
        </w:rPr>
        <w:t>V_FLOWNHIS</w:t>
      </w:r>
      <w:r w:rsidRPr="006752D8">
        <w:rPr>
          <w:rFonts w:hint="eastAsia"/>
          <w:color w:val="FF0000"/>
          <w:lang w:eastAsia="zh-TW"/>
        </w:rPr>
        <w:t>且</w:t>
      </w:r>
      <w:r w:rsidRPr="006752D8">
        <w:rPr>
          <w:color w:val="FF0000"/>
          <w:lang w:eastAsia="zh-TW"/>
        </w:rPr>
        <w:t>Boarding Status</w:t>
      </w:r>
      <w:r w:rsidRPr="006752D8">
        <w:rPr>
          <w:rFonts w:hint="eastAsia"/>
          <w:color w:val="FF0000"/>
          <w:lang w:eastAsia="zh-TW"/>
        </w:rPr>
        <w:t>不為</w:t>
      </w:r>
      <w:r w:rsidRPr="006752D8">
        <w:rPr>
          <w:color w:val="FF0000"/>
          <w:lang w:eastAsia="zh-TW"/>
        </w:rPr>
        <w:t>”N”</w:t>
      </w:r>
      <w:r>
        <w:rPr>
          <w:rFonts w:hint="eastAsia"/>
          <w:lang w:eastAsia="zh-TW"/>
        </w:rPr>
        <w:t>，則將記錄分別逐筆存入</w:t>
      </w:r>
      <w:r>
        <w:rPr>
          <w:lang w:eastAsia="zh-TW"/>
        </w:rPr>
        <w:t>FLOWNMST1</w:t>
      </w:r>
      <w:r>
        <w:rPr>
          <w:rFonts w:hint="eastAsia"/>
          <w:lang w:eastAsia="zh-TW"/>
        </w:rPr>
        <w:t>及</w:t>
      </w:r>
      <w:r>
        <w:rPr>
          <w:lang w:eastAsia="zh-TW"/>
        </w:rPr>
        <w:t>FLOWNMST2</w:t>
      </w:r>
      <w:r>
        <w:rPr>
          <w:rFonts w:hint="eastAsia"/>
          <w:lang w:eastAsia="zh-TW"/>
        </w:rPr>
        <w:t>中</w:t>
      </w:r>
      <w:r>
        <w:rPr>
          <w:lang w:eastAsia="zh-TW"/>
        </w:rPr>
        <w:t>(Table</w:t>
      </w:r>
      <w:r>
        <w:rPr>
          <w:rFonts w:hint="eastAsia"/>
          <w:lang w:eastAsia="zh-TW"/>
        </w:rPr>
        <w:t>資訊請參照</w:t>
      </w:r>
      <w:r w:rsidRPr="00E662F6">
        <w:rPr>
          <w:b/>
          <w:color w:val="0070C0"/>
          <w:lang w:eastAsia="zh-TW"/>
        </w:rPr>
        <w:t>”</w:t>
      </w:r>
      <w:r w:rsidRPr="00E662F6">
        <w:rPr>
          <w:rFonts w:hint="eastAsia"/>
          <w:b/>
          <w:color w:val="0070C0"/>
          <w:lang w:eastAsia="zh-TW"/>
        </w:rPr>
        <w:t>範例資料庫</w:t>
      </w:r>
      <w:r w:rsidRPr="00E662F6">
        <w:rPr>
          <w:b/>
          <w:color w:val="0070C0"/>
          <w:lang w:eastAsia="zh-TW"/>
        </w:rPr>
        <w:t>”</w:t>
      </w:r>
      <w:r>
        <w:rPr>
          <w:lang w:eastAsia="zh-TW"/>
        </w:rPr>
        <w:t>)</w:t>
      </w:r>
    </w:p>
    <w:p w:rsidR="008D7153" w:rsidRDefault="008D7153" w:rsidP="00805A77">
      <w:pPr>
        <w:pStyle w:val="BodyText"/>
        <w:spacing w:before="72" w:after="72"/>
        <w:ind w:left="1440"/>
        <w:rPr>
          <w:lang w:eastAsia="zh-TW"/>
        </w:rPr>
      </w:pPr>
      <w:r>
        <w:rPr>
          <w:lang w:eastAsia="zh-TW"/>
        </w:rPr>
        <w:t>FLOWNMST1</w:t>
      </w:r>
      <w:r>
        <w:rPr>
          <w:rFonts w:hint="eastAsia"/>
          <w:lang w:eastAsia="zh-TW"/>
        </w:rPr>
        <w:t>需儲存：</w:t>
      </w:r>
    </w:p>
    <w:p w:rsidR="008D7153" w:rsidRPr="00D86ADF" w:rsidRDefault="008D7153" w:rsidP="00805A77">
      <w:pPr>
        <w:ind w:left="960" w:firstLine="480"/>
        <w:rPr>
          <w:kern w:val="0"/>
        </w:rPr>
      </w:pPr>
      <w:r>
        <w:t xml:space="preserve">Carrier Code              </w:t>
      </w:r>
      <w:r w:rsidRPr="00D86ADF">
        <w:rPr>
          <w:kern w:val="0"/>
        </w:rPr>
        <w:t>FST1_CARRIER</w:t>
      </w:r>
    </w:p>
    <w:p w:rsidR="008D7153" w:rsidRPr="00D86ADF" w:rsidRDefault="008D7153" w:rsidP="00805A77">
      <w:pPr>
        <w:ind w:left="960" w:firstLine="480"/>
        <w:rPr>
          <w:kern w:val="0"/>
        </w:rPr>
      </w:pPr>
      <w:r>
        <w:t xml:space="preserve">Flight Number            </w:t>
      </w:r>
      <w:r w:rsidRPr="00D86ADF">
        <w:rPr>
          <w:kern w:val="0"/>
        </w:rPr>
        <w:t>FST1_FLIGHT</w:t>
      </w:r>
    </w:p>
    <w:p w:rsidR="008D7153" w:rsidRPr="00DD0E1B" w:rsidRDefault="008D7153" w:rsidP="00805A77">
      <w:pPr>
        <w:ind w:left="960" w:firstLine="480"/>
        <w:rPr>
          <w:kern w:val="0"/>
        </w:rPr>
      </w:pPr>
      <w:r>
        <w:t>Flight Date</w:t>
      </w:r>
      <w:r w:rsidRPr="00DD0E1B">
        <w:t xml:space="preserve"> </w:t>
      </w:r>
      <w:r>
        <w:t xml:space="preserve">              </w:t>
      </w:r>
      <w:r w:rsidRPr="00DD0E1B">
        <w:rPr>
          <w:kern w:val="0"/>
        </w:rPr>
        <w:t>FST1_SDATE</w:t>
      </w:r>
    </w:p>
    <w:p w:rsidR="008D7153" w:rsidRPr="00DD0E1B" w:rsidRDefault="008D7153" w:rsidP="00805A77">
      <w:pPr>
        <w:ind w:left="960" w:firstLine="480"/>
        <w:rPr>
          <w:kern w:val="0"/>
        </w:rPr>
      </w:pPr>
      <w:r>
        <w:t xml:space="preserve">Board Point              </w:t>
      </w:r>
      <w:r w:rsidRPr="00DD0E1B">
        <w:rPr>
          <w:kern w:val="0"/>
        </w:rPr>
        <w:t>FST1_PORT_FD</w:t>
      </w:r>
    </w:p>
    <w:p w:rsidR="008D7153" w:rsidRPr="00DD0E1B" w:rsidRDefault="008D7153" w:rsidP="00805A77">
      <w:pPr>
        <w:ind w:left="960" w:firstLine="480"/>
        <w:rPr>
          <w:kern w:val="0"/>
        </w:rPr>
      </w:pPr>
      <w:r>
        <w:t xml:space="preserve">Passenger Name           </w:t>
      </w:r>
      <w:r w:rsidRPr="00DD0E1B">
        <w:rPr>
          <w:kern w:val="0"/>
        </w:rPr>
        <w:t>FST1_PASSNAME</w:t>
      </w:r>
    </w:p>
    <w:p w:rsidR="008D7153" w:rsidRPr="00DD0E1B" w:rsidRDefault="008D7153" w:rsidP="00805A77">
      <w:pPr>
        <w:ind w:left="960" w:firstLine="480"/>
        <w:rPr>
          <w:kern w:val="0"/>
        </w:rPr>
      </w:pPr>
      <w:r>
        <w:t xml:space="preserve">Cabin Class              </w:t>
      </w:r>
      <w:r w:rsidRPr="00DD0E1B">
        <w:rPr>
          <w:kern w:val="0"/>
        </w:rPr>
        <w:t>FST1_CABINC</w:t>
      </w:r>
    </w:p>
    <w:p w:rsidR="008D7153" w:rsidRPr="00DD0E1B" w:rsidRDefault="008D7153" w:rsidP="00805A77">
      <w:pPr>
        <w:ind w:left="960" w:firstLine="480"/>
        <w:rPr>
          <w:kern w:val="0"/>
        </w:rPr>
      </w:pPr>
      <w:r>
        <w:t xml:space="preserve">Booking Class            </w:t>
      </w:r>
      <w:r w:rsidRPr="00DD0E1B">
        <w:rPr>
          <w:kern w:val="0"/>
        </w:rPr>
        <w:t>FST1_SALESC</w:t>
      </w:r>
    </w:p>
    <w:p w:rsidR="008D7153" w:rsidRPr="00DD0E1B" w:rsidRDefault="008D7153" w:rsidP="00805A77">
      <w:pPr>
        <w:ind w:left="960" w:firstLine="480"/>
        <w:rPr>
          <w:kern w:val="0"/>
        </w:rPr>
      </w:pPr>
      <w:r>
        <w:t xml:space="preserve">Destination               </w:t>
      </w:r>
      <w:r w:rsidRPr="00DD0E1B">
        <w:rPr>
          <w:kern w:val="0"/>
        </w:rPr>
        <w:t>FST1_PORT_FA</w:t>
      </w:r>
    </w:p>
    <w:p w:rsidR="008D7153" w:rsidRPr="00DD0E1B" w:rsidRDefault="008D7153" w:rsidP="00805A77">
      <w:pPr>
        <w:ind w:left="960" w:firstLine="480"/>
        <w:rPr>
          <w:kern w:val="0"/>
        </w:rPr>
      </w:pPr>
      <w:r>
        <w:t xml:space="preserve">Security Number          </w:t>
      </w:r>
      <w:r w:rsidRPr="00DD0E1B">
        <w:rPr>
          <w:kern w:val="0"/>
        </w:rPr>
        <w:t>FST1_SECNBR</w:t>
      </w:r>
    </w:p>
    <w:p w:rsidR="008D7153" w:rsidRPr="00DD0E1B" w:rsidRDefault="008D7153" w:rsidP="00805A77">
      <w:pPr>
        <w:ind w:left="960" w:firstLine="480"/>
        <w:rPr>
          <w:kern w:val="0"/>
        </w:rPr>
      </w:pPr>
      <w:r>
        <w:t xml:space="preserve">Ticket status              </w:t>
      </w:r>
      <w:r w:rsidRPr="00DD0E1B">
        <w:rPr>
          <w:kern w:val="0"/>
        </w:rPr>
        <w:t>FST1_STATUS</w:t>
      </w:r>
    </w:p>
    <w:p w:rsidR="008D7153" w:rsidRPr="00DD0E1B" w:rsidRDefault="008D7153" w:rsidP="00805A77">
      <w:pPr>
        <w:ind w:left="960" w:firstLine="480"/>
        <w:rPr>
          <w:kern w:val="0"/>
        </w:rPr>
      </w:pPr>
      <w:r>
        <w:t xml:space="preserve">Ticket Number            </w:t>
      </w:r>
      <w:r w:rsidRPr="00DD0E1B">
        <w:rPr>
          <w:kern w:val="0"/>
        </w:rPr>
        <w:t>FST1_ET</w:t>
      </w:r>
    </w:p>
    <w:p w:rsidR="008D7153" w:rsidRDefault="008D7153" w:rsidP="00805A77">
      <w:pPr>
        <w:pStyle w:val="BodyText"/>
        <w:spacing w:before="72" w:after="72"/>
        <w:ind w:left="1440"/>
        <w:rPr>
          <w:lang w:eastAsia="zh-TW"/>
        </w:rPr>
      </w:pPr>
    </w:p>
    <w:p w:rsidR="008D7153" w:rsidRDefault="008D7153" w:rsidP="00805A77">
      <w:pPr>
        <w:pStyle w:val="BodyText"/>
        <w:spacing w:before="72" w:after="72"/>
        <w:ind w:left="1440"/>
        <w:rPr>
          <w:lang w:eastAsia="zh-TW"/>
        </w:rPr>
      </w:pPr>
    </w:p>
    <w:p w:rsidR="008D7153" w:rsidRDefault="008D7153" w:rsidP="00805A77">
      <w:pPr>
        <w:pStyle w:val="BodyText"/>
        <w:spacing w:before="72" w:after="72"/>
        <w:ind w:left="1440"/>
        <w:rPr>
          <w:lang w:eastAsia="zh-TW"/>
        </w:rPr>
      </w:pPr>
      <w:r>
        <w:rPr>
          <w:lang w:eastAsia="zh-TW"/>
        </w:rPr>
        <w:t>FLOWNMST2</w:t>
      </w:r>
      <w:r>
        <w:rPr>
          <w:rFonts w:hint="eastAsia"/>
          <w:lang w:eastAsia="zh-TW"/>
        </w:rPr>
        <w:t>需儲存：</w:t>
      </w:r>
    </w:p>
    <w:p w:rsidR="008D7153" w:rsidRPr="00FB0A53" w:rsidRDefault="008D7153" w:rsidP="00805A77">
      <w:pPr>
        <w:ind w:left="960" w:firstLine="480"/>
        <w:rPr>
          <w:kern w:val="0"/>
        </w:rPr>
      </w:pPr>
      <w:r>
        <w:t xml:space="preserve">Fare </w:t>
      </w:r>
      <w:r w:rsidRPr="001A6D3E">
        <w:t>Basis</w:t>
      </w:r>
      <w:r>
        <w:t xml:space="preserve">                </w:t>
      </w:r>
      <w:r w:rsidRPr="00FB0A53">
        <w:rPr>
          <w:kern w:val="0"/>
        </w:rPr>
        <w:t>FST2_BASIS</w:t>
      </w:r>
    </w:p>
    <w:p w:rsidR="008D7153" w:rsidRPr="00FB0A53" w:rsidRDefault="008D7153" w:rsidP="00805A77">
      <w:pPr>
        <w:ind w:left="960" w:firstLine="480"/>
        <w:rPr>
          <w:kern w:val="0"/>
        </w:rPr>
      </w:pPr>
      <w:r>
        <w:t xml:space="preserve">FFP Carrier Code          </w:t>
      </w:r>
      <w:r w:rsidRPr="00FB0A53">
        <w:rPr>
          <w:kern w:val="0"/>
        </w:rPr>
        <w:t>FST2_FCARRIER</w:t>
      </w:r>
    </w:p>
    <w:p w:rsidR="008D7153" w:rsidRPr="00FB0A53" w:rsidRDefault="008D7153" w:rsidP="00805A77">
      <w:pPr>
        <w:ind w:left="960" w:firstLine="480"/>
        <w:rPr>
          <w:kern w:val="0"/>
        </w:rPr>
      </w:pPr>
      <w:r>
        <w:t xml:space="preserve">Marketing Flt Numbe       </w:t>
      </w:r>
      <w:r w:rsidRPr="00FB0A53">
        <w:rPr>
          <w:kern w:val="0"/>
        </w:rPr>
        <w:t>FST2_MARKET</w:t>
      </w:r>
    </w:p>
    <w:p w:rsidR="008D7153" w:rsidRPr="00FB0A53" w:rsidRDefault="008D7153" w:rsidP="00805A77">
      <w:pPr>
        <w:ind w:left="960" w:firstLine="480"/>
        <w:rPr>
          <w:kern w:val="0"/>
        </w:rPr>
      </w:pPr>
      <w:r>
        <w:t xml:space="preserve">Locator                  </w:t>
      </w:r>
      <w:r w:rsidRPr="00FB0A53">
        <w:rPr>
          <w:kern w:val="0"/>
        </w:rPr>
        <w:t>FST2_PNR</w:t>
      </w:r>
    </w:p>
    <w:p w:rsidR="008D7153" w:rsidRPr="00FB0A53" w:rsidRDefault="008D7153" w:rsidP="00805A77">
      <w:pPr>
        <w:ind w:left="960" w:firstLine="480"/>
        <w:rPr>
          <w:kern w:val="0"/>
        </w:rPr>
      </w:pPr>
      <w:r>
        <w:t xml:space="preserve">Special Mark              </w:t>
      </w:r>
      <w:r w:rsidRPr="00FB0A53">
        <w:rPr>
          <w:kern w:val="0"/>
        </w:rPr>
        <w:t>FST2_MARK</w:t>
      </w:r>
    </w:p>
    <w:p w:rsidR="008D7153" w:rsidRPr="00FB0A53" w:rsidRDefault="008D7153" w:rsidP="00805A77">
      <w:pPr>
        <w:ind w:left="960" w:firstLine="480"/>
        <w:rPr>
          <w:kern w:val="0"/>
        </w:rPr>
      </w:pPr>
      <w:r>
        <w:t xml:space="preserve">Seat </w:t>
      </w:r>
      <w:r w:rsidRPr="001A6D3E">
        <w:t>Number</w:t>
      </w:r>
      <w:r>
        <w:t xml:space="preserve">              </w:t>
      </w:r>
      <w:r w:rsidRPr="00FB0A53">
        <w:rPr>
          <w:kern w:val="0"/>
        </w:rPr>
        <w:t>FST2_SEAT</w:t>
      </w:r>
    </w:p>
    <w:p w:rsidR="008D7153" w:rsidRPr="00FB0A53" w:rsidRDefault="008D7153" w:rsidP="00805A77">
      <w:pPr>
        <w:ind w:left="960" w:firstLine="480"/>
        <w:rPr>
          <w:kern w:val="0"/>
        </w:rPr>
      </w:pPr>
      <w:r>
        <w:t xml:space="preserve">Chinese name             </w:t>
      </w:r>
      <w:r w:rsidRPr="00FB0A53">
        <w:rPr>
          <w:kern w:val="0"/>
        </w:rPr>
        <w:t>FST2_CNAME</w:t>
      </w:r>
    </w:p>
    <w:p w:rsidR="008D7153" w:rsidRPr="00FB0A53" w:rsidRDefault="008D7153" w:rsidP="00805A77">
      <w:pPr>
        <w:ind w:left="960" w:firstLine="480"/>
        <w:rPr>
          <w:kern w:val="0"/>
        </w:rPr>
      </w:pPr>
      <w:r>
        <w:t xml:space="preserve">Flight Number Status Code   </w:t>
      </w:r>
      <w:r w:rsidRPr="00FB0A53">
        <w:rPr>
          <w:kern w:val="0"/>
        </w:rPr>
        <w:t>FST2_FLNBR</w:t>
      </w:r>
    </w:p>
    <w:p w:rsidR="008D7153" w:rsidRPr="00FB0A53" w:rsidRDefault="008D7153" w:rsidP="00805A77">
      <w:pPr>
        <w:ind w:left="960" w:firstLine="480"/>
        <w:rPr>
          <w:kern w:val="0"/>
        </w:rPr>
      </w:pPr>
      <w:r>
        <w:t xml:space="preserve">Approve Code             </w:t>
      </w:r>
      <w:r w:rsidRPr="00FB0A53">
        <w:rPr>
          <w:kern w:val="0"/>
        </w:rPr>
        <w:t>FST2_APPCODE</w:t>
      </w:r>
    </w:p>
    <w:p w:rsidR="008D7153" w:rsidRPr="00FB0A53" w:rsidRDefault="008D7153" w:rsidP="00805A77">
      <w:pPr>
        <w:ind w:left="960" w:firstLine="480"/>
        <w:rPr>
          <w:kern w:val="0"/>
        </w:rPr>
      </w:pPr>
      <w:r>
        <w:t xml:space="preserve">PID (B7)                 </w:t>
      </w:r>
      <w:r w:rsidRPr="00FB0A53">
        <w:rPr>
          <w:kern w:val="0"/>
        </w:rPr>
        <w:t>FST2_PID</w:t>
      </w:r>
    </w:p>
    <w:p w:rsidR="008D7153" w:rsidRDefault="008D7153" w:rsidP="00805A77">
      <w:pPr>
        <w:ind w:left="1440"/>
        <w:rPr>
          <w:kern w:val="0"/>
        </w:rPr>
      </w:pPr>
      <w:r>
        <w:t xml:space="preserve">AF20 (B7)                </w:t>
      </w:r>
      <w:r w:rsidRPr="00FB0A53">
        <w:rPr>
          <w:kern w:val="0"/>
        </w:rPr>
        <w:t>FST2_AF20</w:t>
      </w:r>
    </w:p>
    <w:p w:rsidR="008D7153" w:rsidRPr="00FB0A53" w:rsidRDefault="008D7153" w:rsidP="00805A77">
      <w:pPr>
        <w:rPr>
          <w:kern w:val="0"/>
        </w:rPr>
      </w:pPr>
    </w:p>
    <w:p w:rsidR="008D7153" w:rsidRDefault="008D7153" w:rsidP="00805A77">
      <w:pPr>
        <w:pStyle w:val="BodyText"/>
        <w:numPr>
          <w:ilvl w:val="2"/>
          <w:numId w:val="33"/>
        </w:numPr>
        <w:spacing w:before="72" w:after="72"/>
        <w:rPr>
          <w:lang w:eastAsia="zh-TW"/>
        </w:rPr>
      </w:pPr>
    </w:p>
    <w:p w:rsidR="008D7153" w:rsidRPr="00842F1B" w:rsidRDefault="008D7153" w:rsidP="00805A77">
      <w:pPr>
        <w:pStyle w:val="BodyText"/>
        <w:numPr>
          <w:ilvl w:val="1"/>
          <w:numId w:val="33"/>
        </w:numPr>
        <w:spacing w:before="72" w:after="72"/>
        <w:rPr>
          <w:b/>
          <w:color w:val="0070C0"/>
          <w:lang w:eastAsia="zh-TW"/>
        </w:rPr>
      </w:pPr>
      <w:r w:rsidRPr="00842F1B">
        <w:rPr>
          <w:rFonts w:hint="eastAsia"/>
          <w:b/>
          <w:color w:val="0070C0"/>
          <w:lang w:eastAsia="zh-TW"/>
        </w:rPr>
        <w:t>次要流程</w:t>
      </w:r>
      <w:r w:rsidRPr="00842F1B">
        <w:rPr>
          <w:b/>
          <w:color w:val="0070C0"/>
          <w:lang w:eastAsia="zh-TW"/>
        </w:rPr>
        <w:t xml:space="preserve"> (Sub Flows)</w:t>
      </w:r>
      <w:r w:rsidRPr="00842F1B">
        <w:rPr>
          <w:rFonts w:hint="eastAsia"/>
          <w:b/>
          <w:color w:val="0070C0"/>
          <w:lang w:eastAsia="zh-TW"/>
        </w:rPr>
        <w:t>：</w:t>
      </w:r>
    </w:p>
    <w:p w:rsidR="008D7153" w:rsidRDefault="008D7153" w:rsidP="00805A77">
      <w:pPr>
        <w:pStyle w:val="BodyText"/>
        <w:numPr>
          <w:ilvl w:val="2"/>
          <w:numId w:val="33"/>
        </w:numPr>
        <w:spacing w:before="72" w:after="72"/>
        <w:rPr>
          <w:b/>
          <w:lang w:eastAsia="zh-TW"/>
        </w:rPr>
      </w:pPr>
      <w:r w:rsidRPr="00842F1B">
        <w:rPr>
          <w:rFonts w:hint="eastAsia"/>
          <w:b/>
          <w:lang w:eastAsia="zh-TW"/>
        </w:rPr>
        <w:t>錯誤處理流程：</w:t>
      </w:r>
      <w:r>
        <w:rPr>
          <w:rFonts w:hint="eastAsia"/>
          <w:b/>
          <w:lang w:eastAsia="zh-TW"/>
        </w:rPr>
        <w:t>針對檔案中每一列搭機記錄需處理的錯誤如下</w:t>
      </w:r>
    </w:p>
    <w:p w:rsidR="008D7153" w:rsidRPr="00F944F6" w:rsidRDefault="008D7153" w:rsidP="00805A77">
      <w:pPr>
        <w:pStyle w:val="BodyText"/>
        <w:numPr>
          <w:ilvl w:val="0"/>
          <w:numId w:val="34"/>
        </w:numPr>
        <w:spacing w:before="72" w:after="72"/>
        <w:rPr>
          <w:rFonts w:ascii="新細明體"/>
          <w:b/>
          <w:color w:val="FF0000"/>
          <w:lang w:eastAsia="zh-TW"/>
        </w:rPr>
      </w:pPr>
      <w:r w:rsidRPr="00F944F6">
        <w:rPr>
          <w:rFonts w:ascii="新細明體" w:hAnsi="新細明體" w:hint="eastAsia"/>
          <w:color w:val="FF0000"/>
          <w:lang w:eastAsia="zh-TW"/>
        </w:rPr>
        <w:t>檔案內每一列搭機記錄的總長度與電文格式規定不符</w:t>
      </w:r>
    </w:p>
    <w:p w:rsidR="008D7153" w:rsidRPr="009E04A1" w:rsidRDefault="008D7153" w:rsidP="00805A77">
      <w:pPr>
        <w:pStyle w:val="BodyText"/>
        <w:numPr>
          <w:ilvl w:val="0"/>
          <w:numId w:val="34"/>
        </w:numPr>
        <w:spacing w:before="72" w:after="72"/>
        <w:rPr>
          <w:rFonts w:ascii="新細明體"/>
          <w:b/>
          <w:lang w:eastAsia="zh-TW"/>
        </w:rPr>
      </w:pPr>
      <w:r w:rsidRPr="009E04A1">
        <w:rPr>
          <w:rFonts w:ascii="新細明體" w:hAnsi="新細明體"/>
        </w:rPr>
        <w:t>Record Code</w:t>
      </w:r>
      <w:r w:rsidRPr="009E04A1">
        <w:rPr>
          <w:rFonts w:ascii="新細明體" w:hAnsi="新細明體" w:hint="eastAsia"/>
          <w:lang w:eastAsia="zh-TW"/>
        </w:rPr>
        <w:t>與</w:t>
      </w:r>
      <w:r>
        <w:rPr>
          <w:rFonts w:ascii="新細明體" w:hAnsi="新細明體" w:hint="eastAsia"/>
          <w:lang w:eastAsia="zh-TW"/>
        </w:rPr>
        <w:t>電文格式規定不符，</w:t>
      </w:r>
      <w:r w:rsidRPr="00F944F6">
        <w:rPr>
          <w:rFonts w:ascii="新細明體" w:hAnsi="新細明體"/>
          <w:color w:val="FF0000"/>
          <w:lang w:eastAsia="zh-TW"/>
        </w:rPr>
        <w:t>Record Code</w:t>
      </w:r>
      <w:r w:rsidRPr="00F944F6">
        <w:rPr>
          <w:rFonts w:ascii="新細明體" w:hAnsi="新細明體" w:hint="eastAsia"/>
          <w:color w:val="FF0000"/>
          <w:lang w:eastAsia="zh-TW"/>
        </w:rPr>
        <w:t>是</w:t>
      </w:r>
      <w:r w:rsidRPr="00F944F6">
        <w:rPr>
          <w:rFonts w:ascii="新細明體" w:hAnsi="新細明體"/>
          <w:color w:val="FF0000"/>
          <w:lang w:eastAsia="zh-TW"/>
        </w:rPr>
        <w:t>P</w:t>
      </w:r>
      <w:r w:rsidRPr="00F944F6">
        <w:rPr>
          <w:rFonts w:ascii="新細明體" w:hAnsi="新細明體" w:hint="eastAsia"/>
          <w:color w:val="FF0000"/>
          <w:lang w:eastAsia="zh-TW"/>
        </w:rPr>
        <w:t>或</w:t>
      </w:r>
      <w:r w:rsidRPr="00F944F6">
        <w:rPr>
          <w:rFonts w:ascii="新細明體" w:hAnsi="新細明體"/>
          <w:color w:val="FF0000"/>
          <w:lang w:eastAsia="zh-TW"/>
        </w:rPr>
        <w:t>I</w:t>
      </w:r>
      <w:r w:rsidRPr="00F944F6">
        <w:rPr>
          <w:rFonts w:ascii="新細明體" w:hAnsi="新細明體" w:hint="eastAsia"/>
          <w:color w:val="FF0000"/>
          <w:lang w:eastAsia="zh-TW"/>
        </w:rPr>
        <w:t>才是正確的資料</w:t>
      </w:r>
      <w:r>
        <w:rPr>
          <w:rFonts w:ascii="新細明體" w:hAnsi="新細明體" w:hint="eastAsia"/>
          <w:lang w:eastAsia="zh-TW"/>
        </w:rPr>
        <w:t>。</w:t>
      </w:r>
    </w:p>
    <w:p w:rsidR="008D7153" w:rsidRPr="009E04A1" w:rsidRDefault="008D7153" w:rsidP="00805A77">
      <w:pPr>
        <w:pStyle w:val="BodyText"/>
        <w:numPr>
          <w:ilvl w:val="0"/>
          <w:numId w:val="34"/>
        </w:numPr>
        <w:spacing w:before="72" w:after="72"/>
        <w:rPr>
          <w:rFonts w:ascii="新細明體"/>
          <w:b/>
          <w:lang w:eastAsia="zh-TW"/>
        </w:rPr>
      </w:pPr>
      <w:r>
        <w:rPr>
          <w:rFonts w:ascii="新細明體" w:hAnsi="新細明體" w:hint="eastAsia"/>
          <w:lang w:eastAsia="zh-TW"/>
        </w:rPr>
        <w:t>新增資料時產生的</w:t>
      </w:r>
      <w:r>
        <w:rPr>
          <w:rFonts w:ascii="新細明體" w:hAnsi="新細明體"/>
          <w:lang w:eastAsia="zh-TW"/>
        </w:rPr>
        <w:t>exception</w:t>
      </w:r>
    </w:p>
    <w:p w:rsidR="008D7153" w:rsidRPr="009E04A1" w:rsidRDefault="008D7153" w:rsidP="00805A77">
      <w:pPr>
        <w:pStyle w:val="BodyText"/>
        <w:spacing w:before="72" w:after="72"/>
        <w:ind w:left="1440"/>
        <w:rPr>
          <w:rFonts w:ascii="新細明體"/>
          <w:b/>
          <w:lang w:eastAsia="zh-TW"/>
        </w:rPr>
      </w:pPr>
      <w:r>
        <w:rPr>
          <w:rFonts w:ascii="新細明體" w:hAnsi="新細明體" w:hint="eastAsia"/>
          <w:lang w:eastAsia="zh-TW"/>
        </w:rPr>
        <w:t>以上錯誤需將該列搭機記錄</w:t>
      </w:r>
      <w:r w:rsidRPr="00E662F6">
        <w:rPr>
          <w:rFonts w:ascii="新細明體" w:hAnsi="新細明體" w:hint="eastAsia"/>
          <w:b/>
          <w:lang w:eastAsia="zh-TW"/>
        </w:rPr>
        <w:t>寫入</w:t>
      </w:r>
      <w:r>
        <w:rPr>
          <w:rFonts w:ascii="Arial" w:hAnsi="Arial" w:cs="Arial"/>
          <w:color w:val="000000"/>
          <w:kern w:val="0"/>
          <w:lang w:val="zh-TW" w:eastAsia="zh-TW"/>
        </w:rPr>
        <w:t>FLOWNERRLOGyyyymmdd.log</w:t>
      </w:r>
      <w:r>
        <w:rPr>
          <w:rFonts w:ascii="Arial" w:hAnsi="Arial" w:cs="Arial" w:hint="eastAsia"/>
          <w:color w:val="000000"/>
          <w:kern w:val="0"/>
          <w:lang w:val="zh-TW" w:eastAsia="zh-TW"/>
        </w:rPr>
        <w:t>中，檔案位置與</w:t>
      </w:r>
      <w:r>
        <w:rPr>
          <w:rFonts w:ascii="Arial" w:hAnsi="Arial" w:cs="Arial"/>
          <w:color w:val="000000"/>
          <w:kern w:val="0"/>
          <w:lang w:val="zh-TW" w:eastAsia="zh-TW"/>
        </w:rPr>
        <w:t>FLOWN</w:t>
      </w:r>
      <w:r>
        <w:rPr>
          <w:rFonts w:ascii="Arial" w:hAnsi="Arial" w:cs="Arial" w:hint="eastAsia"/>
          <w:color w:val="000000"/>
          <w:kern w:val="0"/>
          <w:lang w:val="zh-TW" w:eastAsia="zh-TW"/>
        </w:rPr>
        <w:t>檔的位置相同，寫入後需能繼續下一筆搭機記錄的處理而不造成程式中斷</w:t>
      </w:r>
    </w:p>
    <w:p w:rsidR="008D7153" w:rsidRDefault="008D7153" w:rsidP="00805A77">
      <w:pPr>
        <w:pStyle w:val="BodyText"/>
        <w:numPr>
          <w:ilvl w:val="2"/>
          <w:numId w:val="33"/>
        </w:numPr>
        <w:spacing w:before="72" w:after="72"/>
        <w:rPr>
          <w:lang w:eastAsia="zh-TW"/>
        </w:rPr>
      </w:pPr>
      <w:r>
        <w:rPr>
          <w:lang w:eastAsia="zh-TW"/>
        </w:rPr>
        <w:t>//</w:t>
      </w:r>
      <w:r>
        <w:rPr>
          <w:rFonts w:hint="eastAsia"/>
          <w:lang w:eastAsia="zh-TW"/>
        </w:rPr>
        <w:t>其餘所有的</w:t>
      </w:r>
      <w:r>
        <w:rPr>
          <w:lang w:eastAsia="zh-TW"/>
        </w:rPr>
        <w:t>exception</w:t>
      </w:r>
      <w:r>
        <w:rPr>
          <w:rFonts w:hint="eastAsia"/>
          <w:lang w:eastAsia="zh-TW"/>
        </w:rPr>
        <w:t>需將錯誤資訊存入</w:t>
      </w:r>
      <w:r>
        <w:rPr>
          <w:lang w:eastAsia="zh-TW"/>
        </w:rPr>
        <w:t>Table</w:t>
      </w:r>
      <w:r>
        <w:rPr>
          <w:rFonts w:hint="eastAsia"/>
          <w:lang w:eastAsia="zh-TW"/>
        </w:rPr>
        <w:t>：</w:t>
      </w:r>
      <w:r>
        <w:rPr>
          <w:lang w:eastAsia="zh-TW"/>
        </w:rPr>
        <w:t>BHLOG</w:t>
      </w:r>
      <w:r>
        <w:rPr>
          <w:rFonts w:hint="eastAsia"/>
          <w:lang w:eastAsia="zh-TW"/>
        </w:rPr>
        <w:t>中，詳細</w:t>
      </w:r>
      <w:r>
        <w:rPr>
          <w:lang w:eastAsia="zh-TW"/>
        </w:rPr>
        <w:t>Table</w:t>
      </w:r>
      <w:r>
        <w:rPr>
          <w:rFonts w:hint="eastAsia"/>
          <w:lang w:eastAsia="zh-TW"/>
        </w:rPr>
        <w:t>說明請參照</w:t>
      </w:r>
      <w:r w:rsidRPr="00E662F6">
        <w:rPr>
          <w:b/>
          <w:color w:val="0070C0"/>
          <w:lang w:eastAsia="zh-TW"/>
        </w:rPr>
        <w:t>”</w:t>
      </w:r>
      <w:r w:rsidRPr="00E662F6">
        <w:rPr>
          <w:rFonts w:hint="eastAsia"/>
          <w:b/>
          <w:color w:val="0070C0"/>
          <w:lang w:eastAsia="zh-TW"/>
        </w:rPr>
        <w:t>範例資料庫</w:t>
      </w:r>
      <w:r w:rsidRPr="00E662F6">
        <w:rPr>
          <w:b/>
          <w:color w:val="0070C0"/>
          <w:lang w:eastAsia="zh-TW"/>
        </w:rPr>
        <w:t>”</w:t>
      </w:r>
    </w:p>
    <w:p w:rsidR="008D7153" w:rsidRDefault="008D7153" w:rsidP="00805A77">
      <w:pPr>
        <w:pStyle w:val="BodyText"/>
        <w:numPr>
          <w:ilvl w:val="1"/>
          <w:numId w:val="33"/>
        </w:numPr>
        <w:spacing w:before="72" w:after="72"/>
        <w:rPr>
          <w:lang w:eastAsia="zh-TW"/>
        </w:rPr>
      </w:pPr>
      <w:r>
        <w:rPr>
          <w:rFonts w:hint="eastAsia"/>
          <w:lang w:eastAsia="zh-TW"/>
        </w:rPr>
        <w:t>替代流程</w:t>
      </w:r>
      <w:r>
        <w:rPr>
          <w:lang w:eastAsia="zh-TW"/>
        </w:rPr>
        <w:t xml:space="preserve"> (Alternative Flows)</w:t>
      </w:r>
      <w:r>
        <w:rPr>
          <w:rFonts w:hint="eastAsia"/>
          <w:lang w:eastAsia="zh-TW"/>
        </w:rPr>
        <w:t>：</w:t>
      </w:r>
    </w:p>
    <w:p w:rsidR="008D7153" w:rsidRDefault="008D7153" w:rsidP="00805A77">
      <w:pPr>
        <w:pStyle w:val="BodyText"/>
        <w:spacing w:before="72" w:after="72"/>
        <w:ind w:left="720"/>
        <w:rPr>
          <w:lang w:eastAsia="zh-TW"/>
        </w:rPr>
      </w:pPr>
      <w:r>
        <w:rPr>
          <w:rFonts w:hint="eastAsia"/>
          <w:lang w:eastAsia="zh-TW"/>
        </w:rPr>
        <w:t>無</w:t>
      </w:r>
    </w:p>
    <w:p w:rsidR="008D7153" w:rsidRPr="002E4DB3" w:rsidRDefault="008D7153" w:rsidP="00805A77">
      <w:pPr>
        <w:pStyle w:val="BodyText"/>
        <w:numPr>
          <w:ilvl w:val="0"/>
          <w:numId w:val="32"/>
        </w:numPr>
        <w:spacing w:before="72" w:after="72"/>
        <w:rPr>
          <w:b/>
          <w:sz w:val="28"/>
          <w:szCs w:val="28"/>
          <w:lang w:eastAsia="zh-TW"/>
        </w:rPr>
      </w:pPr>
      <w:r w:rsidRPr="00A91280">
        <w:rPr>
          <w:rFonts w:hint="eastAsia"/>
          <w:b/>
          <w:sz w:val="28"/>
          <w:szCs w:val="28"/>
          <w:lang w:eastAsia="zh-TW"/>
        </w:rPr>
        <w:t>特殊需求</w:t>
      </w:r>
      <w:r w:rsidRPr="00A91280">
        <w:rPr>
          <w:b/>
          <w:sz w:val="28"/>
          <w:szCs w:val="28"/>
          <w:lang w:eastAsia="zh-TW"/>
        </w:rPr>
        <w:t xml:space="preserve"> (Special Specification)</w:t>
      </w:r>
      <w:r w:rsidRPr="00A91280">
        <w:rPr>
          <w:rFonts w:hint="eastAsia"/>
          <w:b/>
          <w:sz w:val="28"/>
          <w:szCs w:val="28"/>
          <w:lang w:eastAsia="zh-TW"/>
        </w:rPr>
        <w:t>：</w:t>
      </w:r>
    </w:p>
    <w:p w:rsidR="008D7153" w:rsidRDefault="008D7153" w:rsidP="00805A77">
      <w:pPr>
        <w:pStyle w:val="BodyText"/>
        <w:spacing w:before="72" w:after="72"/>
        <w:ind w:left="360"/>
        <w:rPr>
          <w:lang w:eastAsia="zh-TW"/>
        </w:rPr>
      </w:pPr>
      <w:r>
        <w:rPr>
          <w:lang w:eastAsia="zh-TW"/>
        </w:rPr>
        <w:t>3.1  FLOWN</w:t>
      </w:r>
      <w:r>
        <w:rPr>
          <w:rFonts w:hint="eastAsia"/>
          <w:lang w:eastAsia="zh-TW"/>
        </w:rPr>
        <w:t>檔名規則：</w:t>
      </w:r>
      <w:r>
        <w:rPr>
          <w:rFonts w:ascii="Arial" w:hAnsi="Arial" w:cs="Arial"/>
          <w:color w:val="000000"/>
          <w:kern w:val="0"/>
          <w:lang w:val="zh-TW" w:eastAsia="zh-TW"/>
        </w:rPr>
        <w:t xml:space="preserve">B7DCSyyyymmdd.txt , </w:t>
      </w:r>
      <w:r>
        <w:rPr>
          <w:rFonts w:ascii="Arial" w:hAnsi="Arial" w:cs="Arial" w:hint="eastAsia"/>
          <w:color w:val="000000"/>
          <w:kern w:val="0"/>
          <w:lang w:val="zh-TW" w:eastAsia="zh-TW"/>
        </w:rPr>
        <w:t>檔名中的</w:t>
      </w:r>
      <w:r>
        <w:rPr>
          <w:rFonts w:ascii="Arial" w:hAnsi="Arial" w:cs="Arial"/>
          <w:color w:val="000000"/>
          <w:kern w:val="0"/>
          <w:lang w:val="zh-TW" w:eastAsia="zh-TW"/>
        </w:rPr>
        <w:t>yyyymmdd</w:t>
      </w:r>
      <w:r>
        <w:rPr>
          <w:rFonts w:ascii="Arial" w:hAnsi="Arial" w:cs="Arial" w:hint="eastAsia"/>
          <w:color w:val="000000"/>
          <w:kern w:val="0"/>
          <w:lang w:val="zh-TW" w:eastAsia="zh-TW"/>
        </w:rPr>
        <w:t>以系統當天時間為準</w:t>
      </w:r>
    </w:p>
    <w:p w:rsidR="008D7153" w:rsidRDefault="008D7153" w:rsidP="00805A77">
      <w:pPr>
        <w:pStyle w:val="BodyText"/>
        <w:spacing w:before="72" w:after="72"/>
        <w:ind w:left="360"/>
        <w:rPr>
          <w:lang w:eastAsia="zh-TW"/>
        </w:rPr>
      </w:pPr>
      <w:r>
        <w:rPr>
          <w:lang w:eastAsia="zh-TW"/>
        </w:rPr>
        <w:t>3.2  FLOWN</w:t>
      </w:r>
      <w:r>
        <w:rPr>
          <w:rFonts w:hint="eastAsia"/>
          <w:lang w:eastAsia="zh-TW"/>
        </w:rPr>
        <w:t>檔的讀取位置需透過</w:t>
      </w:r>
      <w:r>
        <w:rPr>
          <w:lang w:eastAsia="zh-TW"/>
        </w:rPr>
        <w:t>properties</w:t>
      </w:r>
      <w:r>
        <w:rPr>
          <w:rFonts w:hint="eastAsia"/>
          <w:lang w:eastAsia="zh-TW"/>
        </w:rPr>
        <w:t>檔設定</w:t>
      </w:r>
    </w:p>
    <w:p w:rsidR="008D7153" w:rsidRPr="007C6C3F" w:rsidRDefault="008D7153" w:rsidP="00805A77">
      <w:pPr>
        <w:pStyle w:val="BodyText"/>
        <w:spacing w:before="72" w:after="72"/>
        <w:ind w:left="360"/>
        <w:rPr>
          <w:lang w:eastAsia="zh-TW"/>
        </w:rPr>
      </w:pPr>
      <w:r>
        <w:rPr>
          <w:lang w:eastAsia="zh-TW"/>
        </w:rPr>
        <w:t>3.3  FLOWNMST1</w:t>
      </w:r>
      <w:r>
        <w:rPr>
          <w:rFonts w:hint="eastAsia"/>
          <w:lang w:eastAsia="zh-TW"/>
        </w:rPr>
        <w:t>及</w:t>
      </w:r>
      <w:r>
        <w:rPr>
          <w:lang w:eastAsia="zh-TW"/>
        </w:rPr>
        <w:t>FLOWNMST2</w:t>
      </w:r>
      <w:r>
        <w:rPr>
          <w:rFonts w:hint="eastAsia"/>
          <w:lang w:eastAsia="zh-TW"/>
        </w:rPr>
        <w:t>的新增需</w:t>
      </w:r>
      <w:r>
        <w:rPr>
          <w:lang w:eastAsia="zh-TW"/>
        </w:rPr>
        <w:t>under</w:t>
      </w:r>
      <w:r>
        <w:rPr>
          <w:rFonts w:hint="eastAsia"/>
          <w:lang w:eastAsia="zh-TW"/>
        </w:rPr>
        <w:t>在</w:t>
      </w:r>
      <w:r>
        <w:rPr>
          <w:lang w:eastAsia="zh-TW"/>
        </w:rPr>
        <w:t>Transaction</w:t>
      </w:r>
      <w:r>
        <w:rPr>
          <w:rFonts w:hint="eastAsia"/>
          <w:lang w:eastAsia="zh-TW"/>
        </w:rPr>
        <w:t>中</w:t>
      </w:r>
    </w:p>
    <w:p w:rsidR="008D7153" w:rsidRDefault="008D7153" w:rsidP="00805A77">
      <w:pPr>
        <w:pStyle w:val="BodyText"/>
        <w:spacing w:before="72" w:after="72"/>
        <w:ind w:left="360"/>
        <w:rPr>
          <w:lang w:eastAsia="zh-TW"/>
        </w:rPr>
      </w:pPr>
      <w:r>
        <w:rPr>
          <w:lang w:eastAsia="zh-TW"/>
        </w:rPr>
        <w:t xml:space="preserve">3.4 </w:t>
      </w:r>
      <w:r>
        <w:rPr>
          <w:rFonts w:hint="eastAsia"/>
          <w:lang w:eastAsia="zh-TW"/>
        </w:rPr>
        <w:t>建檔者</w:t>
      </w:r>
      <w:r>
        <w:rPr>
          <w:lang w:eastAsia="zh-TW"/>
        </w:rPr>
        <w:t>ID</w:t>
      </w:r>
      <w:r>
        <w:rPr>
          <w:rFonts w:hint="eastAsia"/>
          <w:lang w:eastAsia="zh-TW"/>
        </w:rPr>
        <w:t>及最後修改者</w:t>
      </w:r>
      <w:r>
        <w:rPr>
          <w:lang w:eastAsia="zh-TW"/>
        </w:rPr>
        <w:t>ID</w:t>
      </w:r>
      <w:r>
        <w:rPr>
          <w:rFonts w:hint="eastAsia"/>
          <w:lang w:eastAsia="zh-TW"/>
        </w:rPr>
        <w:t>皆為</w:t>
      </w:r>
      <w:r>
        <w:rPr>
          <w:lang w:eastAsia="zh-TW"/>
        </w:rPr>
        <w:t>”SYSTEM”</w:t>
      </w:r>
    </w:p>
    <w:p w:rsidR="008D7153" w:rsidRPr="002E4DB3" w:rsidRDefault="008D7153" w:rsidP="00805A77">
      <w:pPr>
        <w:pStyle w:val="BodyText"/>
        <w:spacing w:before="72" w:after="72"/>
        <w:ind w:left="360"/>
        <w:rPr>
          <w:lang w:eastAsia="zh-TW"/>
        </w:rPr>
      </w:pPr>
      <w:r>
        <w:rPr>
          <w:lang w:eastAsia="zh-TW"/>
        </w:rPr>
        <w:t xml:space="preserve">3.5 </w:t>
      </w:r>
      <w:r>
        <w:rPr>
          <w:rFonts w:hint="eastAsia"/>
          <w:lang w:eastAsia="zh-TW"/>
        </w:rPr>
        <w:t>轉檔時請以最佳效能考量為設計原則</w:t>
      </w:r>
    </w:p>
    <w:p w:rsidR="008D7153" w:rsidRDefault="008D7153" w:rsidP="00805A77">
      <w:pPr>
        <w:pStyle w:val="BodyText"/>
        <w:numPr>
          <w:ilvl w:val="0"/>
          <w:numId w:val="32"/>
        </w:numPr>
        <w:spacing w:before="72" w:after="72"/>
        <w:rPr>
          <w:b/>
          <w:sz w:val="28"/>
          <w:szCs w:val="28"/>
          <w:lang w:eastAsia="zh-TW"/>
        </w:rPr>
      </w:pPr>
      <w:r w:rsidRPr="00A91280">
        <w:rPr>
          <w:rFonts w:hint="eastAsia"/>
          <w:b/>
          <w:sz w:val="28"/>
          <w:szCs w:val="28"/>
          <w:lang w:eastAsia="zh-TW"/>
        </w:rPr>
        <w:t>先決條件</w:t>
      </w:r>
      <w:r w:rsidRPr="00A91280">
        <w:rPr>
          <w:b/>
          <w:sz w:val="28"/>
          <w:szCs w:val="28"/>
          <w:lang w:eastAsia="zh-TW"/>
        </w:rPr>
        <w:t xml:space="preserve"> (Pre-condition)</w:t>
      </w:r>
      <w:r w:rsidRPr="00A91280">
        <w:rPr>
          <w:rFonts w:hint="eastAsia"/>
          <w:b/>
          <w:sz w:val="28"/>
          <w:szCs w:val="28"/>
          <w:lang w:eastAsia="zh-TW"/>
        </w:rPr>
        <w:t>：</w:t>
      </w:r>
    </w:p>
    <w:p w:rsidR="008D7153" w:rsidRPr="00A91280" w:rsidRDefault="008D7153" w:rsidP="00805A77">
      <w:pPr>
        <w:pStyle w:val="BodyText"/>
        <w:spacing w:before="72" w:after="72"/>
        <w:ind w:left="360"/>
        <w:rPr>
          <w:b/>
          <w:sz w:val="28"/>
          <w:szCs w:val="28"/>
          <w:lang w:eastAsia="zh-TW"/>
        </w:rPr>
      </w:pPr>
      <w:r>
        <w:rPr>
          <w:rFonts w:hint="eastAsia"/>
          <w:b/>
          <w:sz w:val="28"/>
          <w:szCs w:val="28"/>
          <w:lang w:eastAsia="zh-TW"/>
        </w:rPr>
        <w:t>無</w:t>
      </w:r>
    </w:p>
    <w:p w:rsidR="008D7153" w:rsidRDefault="008D7153" w:rsidP="00805A77">
      <w:pPr>
        <w:pStyle w:val="BodyText"/>
        <w:numPr>
          <w:ilvl w:val="0"/>
          <w:numId w:val="32"/>
        </w:numPr>
        <w:spacing w:before="72" w:after="72"/>
        <w:rPr>
          <w:b/>
          <w:sz w:val="28"/>
          <w:szCs w:val="28"/>
          <w:lang w:eastAsia="zh-TW"/>
        </w:rPr>
      </w:pPr>
      <w:r w:rsidRPr="00A91280">
        <w:rPr>
          <w:rFonts w:hint="eastAsia"/>
          <w:b/>
          <w:sz w:val="28"/>
          <w:szCs w:val="28"/>
          <w:lang w:eastAsia="zh-TW"/>
        </w:rPr>
        <w:t>完成條件</w:t>
      </w:r>
      <w:r w:rsidRPr="00A91280">
        <w:rPr>
          <w:b/>
          <w:sz w:val="28"/>
          <w:szCs w:val="28"/>
          <w:lang w:eastAsia="zh-TW"/>
        </w:rPr>
        <w:t xml:space="preserve"> (Post-condition)</w:t>
      </w:r>
      <w:r w:rsidRPr="00A91280">
        <w:rPr>
          <w:rFonts w:hint="eastAsia"/>
          <w:b/>
          <w:sz w:val="28"/>
          <w:szCs w:val="28"/>
          <w:lang w:eastAsia="zh-TW"/>
        </w:rPr>
        <w:t>：</w:t>
      </w:r>
    </w:p>
    <w:p w:rsidR="008D7153" w:rsidRDefault="008D7153" w:rsidP="00A5352A">
      <w:pPr>
        <w:pStyle w:val="16"/>
        <w:spacing w:before="72"/>
        <w:rPr>
          <w:rFonts w:hAnsi="Courier New"/>
        </w:rPr>
      </w:pPr>
      <w:r>
        <w:t>.</w:t>
      </w:r>
      <w:r>
        <w:rPr>
          <w:rFonts w:hint="eastAsia"/>
        </w:rPr>
        <w:t>新增測試資料範例程式。</w:t>
      </w:r>
    </w:p>
    <w:p w:rsidR="008D7153" w:rsidRDefault="008D7153" w:rsidP="00A5352A">
      <w:pPr>
        <w:pStyle w:val="16"/>
        <w:spacing w:before="72"/>
        <w:rPr>
          <w:rFonts w:hAnsi="Courier New"/>
        </w:rPr>
      </w:pPr>
      <w:r>
        <w:rPr>
          <w:rFonts w:hAnsi="Courier New"/>
        </w:rPr>
        <w:t>.</w:t>
      </w:r>
      <w:r>
        <w:rPr>
          <w:rFonts w:hAnsi="Courier New" w:hint="eastAsia"/>
        </w:rPr>
        <w:t>依照</w:t>
      </w:r>
      <w:r>
        <w:rPr>
          <w:rFonts w:hAnsi="Courier New"/>
        </w:rPr>
        <w:t>”</w:t>
      </w:r>
      <w:r>
        <w:rPr>
          <w:rFonts w:hAnsi="Courier New" w:hint="eastAsia"/>
        </w:rPr>
        <w:t>範例資料庫</w:t>
      </w:r>
      <w:r>
        <w:rPr>
          <w:rFonts w:hAnsi="Courier New"/>
        </w:rPr>
        <w:t>.xls</w:t>
      </w:r>
      <w:r>
        <w:rPr>
          <w:rFonts w:hAnsi="Courier New"/>
        </w:rPr>
        <w:t>”</w:t>
      </w:r>
      <w:r>
        <w:rPr>
          <w:rFonts w:hAnsi="Courier New" w:hint="eastAsia"/>
        </w:rPr>
        <w:t>建立資料庫</w:t>
      </w:r>
    </w:p>
    <w:p w:rsidR="008D7153" w:rsidRDefault="008D7153" w:rsidP="00A5352A">
      <w:pPr>
        <w:pStyle w:val="16"/>
        <w:spacing w:before="72"/>
        <w:rPr>
          <w:rFonts w:hAnsi="Courier New"/>
        </w:rPr>
      </w:pPr>
      <w:r>
        <w:rPr>
          <w:rFonts w:hAnsi="Courier New"/>
        </w:rPr>
        <w:t>.</w:t>
      </w:r>
      <w:r>
        <w:rPr>
          <w:rFonts w:hAnsi="Courier New" w:hint="eastAsia"/>
        </w:rPr>
        <w:t>執行匯入資料表</w:t>
      </w:r>
      <w:r>
        <w:rPr>
          <w:rFonts w:hAnsi="Courier New"/>
        </w:rPr>
        <w:t xml:space="preserve"> v_flownhis</w:t>
      </w:r>
    </w:p>
    <w:p w:rsidR="008D7153" w:rsidRDefault="008D7153" w:rsidP="00A5352A">
      <w:pPr>
        <w:pStyle w:val="16"/>
        <w:spacing w:before="72"/>
        <w:rPr>
          <w:rFonts w:hAnsi="Courier New"/>
        </w:rPr>
      </w:pPr>
      <w:r>
        <w:rPr>
          <w:rFonts w:hAnsi="Courier New"/>
        </w:rPr>
        <w:t>.</w:t>
      </w:r>
      <w:r>
        <w:rPr>
          <w:rFonts w:hAnsi="Courier New" w:hint="eastAsia"/>
        </w:rPr>
        <w:t>預設資料檔位置為</w:t>
      </w:r>
      <w:r>
        <w:rPr>
          <w:rFonts w:hAnsi="Courier New"/>
        </w:rPr>
        <w:t xml:space="preserve"> C:\FLOWNHIS.txt </w:t>
      </w:r>
      <w:r>
        <w:rPr>
          <w:rFonts w:hAnsi="Courier New" w:hint="eastAsia"/>
        </w:rPr>
        <w:t>請自行修改</w:t>
      </w:r>
    </w:p>
    <w:p w:rsidR="008D7153" w:rsidRPr="00706E0E" w:rsidRDefault="008D7153" w:rsidP="00A5352A">
      <w:pPr>
        <w:pStyle w:val="16"/>
        <w:spacing w:before="72"/>
        <w:rPr>
          <w:rFonts w:hAnsi="Courier New"/>
        </w:rPr>
      </w:pPr>
      <w:r>
        <w:t>.</w:t>
      </w:r>
      <w:r>
        <w:rPr>
          <w:rFonts w:hint="eastAsia"/>
        </w:rPr>
        <w:t>修改</w:t>
      </w:r>
      <w:r>
        <w:rPr>
          <w:rFonts w:hAnsi="Courier New"/>
        </w:rPr>
        <w:t xml:space="preserve"> RunBatchJob </w:t>
      </w:r>
      <w:r>
        <w:rPr>
          <w:rFonts w:hint="eastAsia"/>
        </w:rPr>
        <w:t>中</w:t>
      </w:r>
      <w:r>
        <w:rPr>
          <w:rFonts w:hAnsi="Courier New"/>
        </w:rPr>
        <w:t xml:space="preserve"> new SampleBatchJob() </w:t>
      </w:r>
      <w:r>
        <w:rPr>
          <w:rFonts w:hint="eastAsia"/>
        </w:rPr>
        <w:t>為自</w:t>
      </w:r>
      <w:r>
        <w:t xml:space="preserve">  </w:t>
      </w:r>
    </w:p>
    <w:p w:rsidR="008D7153" w:rsidRDefault="008D7153" w:rsidP="00A5352A">
      <w:pPr>
        <w:pStyle w:val="16"/>
        <w:spacing w:before="72"/>
        <w:rPr>
          <w:rFonts w:hAnsi="Courier New"/>
        </w:rPr>
      </w:pPr>
      <w:r>
        <w:rPr>
          <w:rFonts w:hint="eastAsia"/>
        </w:rPr>
        <w:t>行撰寫之</w:t>
      </w:r>
      <w:r>
        <w:rPr>
          <w:rFonts w:hAnsi="Courier New"/>
        </w:rPr>
        <w:t xml:space="preserve"> BatchJob</w:t>
      </w:r>
    </w:p>
    <w:p w:rsidR="008D7153" w:rsidRPr="00306C47" w:rsidRDefault="008D7153" w:rsidP="00A5352A">
      <w:pPr>
        <w:pStyle w:val="16"/>
        <w:spacing w:before="72"/>
        <w:rPr>
          <w:rFonts w:hAnsi="Courier New"/>
        </w:rPr>
      </w:pPr>
      <w:r>
        <w:t>.</w:t>
      </w:r>
      <w:bookmarkStart w:id="0" w:name="_GoBack"/>
      <w:bookmarkEnd w:id="0"/>
      <w:r w:rsidRPr="00306C47">
        <w:rPr>
          <w:rFonts w:hint="eastAsia"/>
        </w:rPr>
        <w:t>修改</w:t>
      </w:r>
      <w:r>
        <w:t>quality.properties</w:t>
      </w:r>
      <w:r w:rsidRPr="00306C47">
        <w:rPr>
          <w:rFonts w:hint="eastAsia"/>
        </w:rPr>
        <w:t>設定資料庫設定</w:t>
      </w:r>
    </w:p>
    <w:p w:rsidR="008D7153" w:rsidRDefault="008D7153" w:rsidP="00A5352A">
      <w:pPr>
        <w:pStyle w:val="16"/>
        <w:spacing w:before="72"/>
        <w:rPr>
          <w:rFonts w:hAnsi="Courier New"/>
        </w:rPr>
      </w:pPr>
    </w:p>
    <w:p w:rsidR="008D7153" w:rsidRDefault="008D7153" w:rsidP="00706E0E">
      <w:pPr>
        <w:pStyle w:val="BodyText"/>
        <w:spacing w:before="72" w:after="72"/>
        <w:ind w:left="360"/>
        <w:rPr>
          <w:b/>
          <w:sz w:val="28"/>
          <w:szCs w:val="28"/>
          <w:lang w:eastAsia="zh-TW"/>
        </w:rPr>
      </w:pPr>
    </w:p>
    <w:p w:rsidR="008D7153" w:rsidRPr="00A91280" w:rsidRDefault="008D7153" w:rsidP="00706E0E">
      <w:pPr>
        <w:pStyle w:val="BodyText"/>
        <w:spacing w:before="72" w:after="72"/>
        <w:ind w:left="360"/>
        <w:rPr>
          <w:b/>
          <w:sz w:val="28"/>
          <w:szCs w:val="28"/>
          <w:lang w:eastAsia="zh-TW"/>
        </w:rPr>
      </w:pPr>
    </w:p>
    <w:p w:rsidR="008D7153" w:rsidRDefault="008D7153" w:rsidP="00805A77">
      <w:pPr>
        <w:pStyle w:val="BodyText"/>
        <w:numPr>
          <w:ilvl w:val="0"/>
          <w:numId w:val="32"/>
        </w:numPr>
        <w:spacing w:before="72" w:after="72"/>
        <w:rPr>
          <w:b/>
          <w:sz w:val="28"/>
          <w:szCs w:val="28"/>
          <w:lang w:eastAsia="zh-TW"/>
        </w:rPr>
      </w:pPr>
      <w:r w:rsidRPr="00A91280">
        <w:rPr>
          <w:rFonts w:hint="eastAsia"/>
          <w:b/>
          <w:sz w:val="28"/>
          <w:szCs w:val="28"/>
          <w:lang w:eastAsia="zh-TW"/>
        </w:rPr>
        <w:t>其他說明</w:t>
      </w:r>
      <w:r w:rsidRPr="00A91280">
        <w:rPr>
          <w:b/>
          <w:sz w:val="28"/>
          <w:szCs w:val="28"/>
          <w:lang w:eastAsia="zh-TW"/>
        </w:rPr>
        <w:t xml:space="preserve"> (Others)</w:t>
      </w:r>
      <w:r w:rsidRPr="00A91280">
        <w:rPr>
          <w:rFonts w:hint="eastAsia"/>
          <w:b/>
          <w:sz w:val="28"/>
          <w:szCs w:val="28"/>
          <w:lang w:eastAsia="zh-TW"/>
        </w:rPr>
        <w:t>：</w:t>
      </w:r>
    </w:p>
    <w:p w:rsidR="008D7153" w:rsidRDefault="008D7153" w:rsidP="00805A77">
      <w:pPr>
        <w:pStyle w:val="BodyText"/>
        <w:spacing w:before="72" w:after="72"/>
        <w:ind w:left="360"/>
        <w:rPr>
          <w:lang w:eastAsia="zh-TW"/>
        </w:rPr>
      </w:pPr>
      <w:r>
        <w:rPr>
          <w:lang w:eastAsia="zh-TW"/>
        </w:rPr>
        <w:t xml:space="preserve">6.1 </w:t>
      </w:r>
      <w:r>
        <w:rPr>
          <w:rFonts w:hint="eastAsia"/>
          <w:lang w:eastAsia="zh-TW"/>
        </w:rPr>
        <w:t>請遵照</w:t>
      </w:r>
      <w:r>
        <w:rPr>
          <w:lang w:eastAsia="zh-TW"/>
        </w:rPr>
        <w:t>Coding Guildline</w:t>
      </w:r>
      <w:r>
        <w:rPr>
          <w:rFonts w:hint="eastAsia"/>
          <w:lang w:eastAsia="zh-TW"/>
        </w:rPr>
        <w:t>作為程式撰寫準則</w:t>
      </w:r>
    </w:p>
    <w:p w:rsidR="008D7153" w:rsidRDefault="008D7153" w:rsidP="00805A77">
      <w:pPr>
        <w:pStyle w:val="BodyText"/>
        <w:spacing w:before="72" w:after="72"/>
        <w:ind w:left="360"/>
        <w:rPr>
          <w:lang w:eastAsia="zh-TW"/>
        </w:rPr>
      </w:pPr>
      <w:r>
        <w:rPr>
          <w:lang w:eastAsia="zh-TW"/>
        </w:rPr>
        <w:t xml:space="preserve">6.2 </w:t>
      </w:r>
      <w:r>
        <w:rPr>
          <w:rFonts w:hint="eastAsia"/>
          <w:lang w:eastAsia="zh-TW"/>
        </w:rPr>
        <w:t>請依注意程式內需有程式註解</w:t>
      </w:r>
    </w:p>
    <w:p w:rsidR="008D7153" w:rsidRDefault="008D7153" w:rsidP="00805A77">
      <w:pPr>
        <w:pStyle w:val="BodyText"/>
        <w:spacing w:before="72" w:after="72"/>
        <w:ind w:left="360"/>
        <w:rPr>
          <w:lang w:eastAsia="zh-TW"/>
        </w:rPr>
      </w:pPr>
    </w:p>
    <w:p w:rsidR="008D7153" w:rsidRDefault="008D7153" w:rsidP="00805A77">
      <w:pPr>
        <w:pStyle w:val="BodyText"/>
        <w:spacing w:before="72" w:after="72"/>
        <w:ind w:left="360"/>
        <w:rPr>
          <w:lang w:eastAsia="zh-TW"/>
        </w:rPr>
      </w:pPr>
    </w:p>
    <w:p w:rsidR="008D7153" w:rsidRDefault="008D7153" w:rsidP="00805A77">
      <w:pPr>
        <w:pStyle w:val="BodyText"/>
        <w:spacing w:before="72" w:after="72"/>
        <w:ind w:left="360"/>
        <w:rPr>
          <w:lang w:eastAsia="zh-TW"/>
        </w:rPr>
      </w:pPr>
    </w:p>
    <w:p w:rsidR="008D7153" w:rsidRDefault="008D7153" w:rsidP="00805A77">
      <w:pPr>
        <w:pStyle w:val="BodyText"/>
        <w:spacing w:before="72" w:after="72"/>
        <w:ind w:left="360"/>
        <w:rPr>
          <w:lang w:eastAsia="zh-TW"/>
        </w:rPr>
      </w:pPr>
    </w:p>
    <w:p w:rsidR="008D7153" w:rsidRDefault="008D7153" w:rsidP="00805A77">
      <w:pPr>
        <w:pStyle w:val="BodyText"/>
        <w:spacing w:before="72" w:after="72"/>
        <w:ind w:left="360"/>
        <w:rPr>
          <w:lang w:eastAsia="zh-TW"/>
        </w:rPr>
      </w:pPr>
    </w:p>
    <w:p w:rsidR="008D7153" w:rsidRDefault="008D7153" w:rsidP="00805A77">
      <w:pPr>
        <w:pStyle w:val="BodyText"/>
        <w:spacing w:before="72" w:after="72"/>
        <w:ind w:left="360"/>
        <w:rPr>
          <w:lang w:eastAsia="zh-TW"/>
        </w:rPr>
      </w:pPr>
    </w:p>
    <w:p w:rsidR="008D7153" w:rsidRDefault="008D7153" w:rsidP="00805A77">
      <w:pPr>
        <w:pStyle w:val="BodyText"/>
        <w:spacing w:before="72" w:after="72"/>
        <w:ind w:left="360"/>
        <w:rPr>
          <w:lang w:eastAsia="zh-TW"/>
        </w:rPr>
      </w:pPr>
    </w:p>
    <w:p w:rsidR="008D7153" w:rsidRDefault="008D7153" w:rsidP="00805A77">
      <w:pPr>
        <w:pStyle w:val="BodyText"/>
        <w:spacing w:before="72" w:after="72"/>
        <w:ind w:left="360"/>
        <w:rPr>
          <w:lang w:eastAsia="zh-TW"/>
        </w:rPr>
      </w:pPr>
    </w:p>
    <w:p w:rsidR="008D7153" w:rsidRPr="00805A77" w:rsidRDefault="008D7153" w:rsidP="004F1CBC">
      <w:pPr>
        <w:pStyle w:val="15"/>
      </w:pPr>
    </w:p>
    <w:sectPr w:rsidR="008D7153" w:rsidRPr="00805A77" w:rsidSect="00423FBD">
      <w:headerReference w:type="default" r:id="rId7"/>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7153" w:rsidRDefault="008D7153" w:rsidP="004F1CBC">
      <w:pPr>
        <w:spacing w:line="240" w:lineRule="auto"/>
      </w:pPr>
      <w:r>
        <w:separator/>
      </w:r>
    </w:p>
  </w:endnote>
  <w:endnote w:type="continuationSeparator" w:id="0">
    <w:p w:rsidR="008D7153" w:rsidRDefault="008D7153" w:rsidP="004F1CB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7153" w:rsidRDefault="008D7153" w:rsidP="004F1CBC">
      <w:pPr>
        <w:spacing w:line="240" w:lineRule="auto"/>
      </w:pPr>
      <w:r>
        <w:separator/>
      </w:r>
    </w:p>
  </w:footnote>
  <w:footnote w:type="continuationSeparator" w:id="0">
    <w:p w:rsidR="008D7153" w:rsidRDefault="008D7153" w:rsidP="004F1CB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7153" w:rsidRDefault="008D7153" w:rsidP="004F1CBC">
    <w:pPr>
      <w:pStyle w:val="15"/>
    </w:pPr>
    <w:r>
      <w:rPr>
        <w:rFonts w:hint="eastAsia"/>
      </w:rPr>
      <w:t>案例名稱：搭機記錄轉檔</w:t>
    </w:r>
  </w:p>
  <w:p w:rsidR="008D7153" w:rsidRPr="00805A77" w:rsidRDefault="008D715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60D89A42"/>
    <w:lvl w:ilvl="0">
      <w:start w:val="1"/>
      <w:numFmt w:val="bullet"/>
      <w:lvlText w:val=""/>
      <w:lvlJc w:val="left"/>
      <w:pPr>
        <w:tabs>
          <w:tab w:val="num" w:pos="2281"/>
        </w:tabs>
        <w:ind w:left="2281" w:hanging="360"/>
      </w:pPr>
      <w:rPr>
        <w:rFonts w:ascii="Wingdings" w:hAnsi="Wingdings" w:hint="default"/>
      </w:rPr>
    </w:lvl>
  </w:abstractNum>
  <w:abstractNum w:abstractNumId="1">
    <w:nsid w:val="FFFFFF81"/>
    <w:multiLevelType w:val="singleLevel"/>
    <w:tmpl w:val="082243A0"/>
    <w:lvl w:ilvl="0">
      <w:start w:val="1"/>
      <w:numFmt w:val="bullet"/>
      <w:lvlText w:val=""/>
      <w:lvlJc w:val="left"/>
      <w:pPr>
        <w:tabs>
          <w:tab w:val="num" w:pos="1801"/>
        </w:tabs>
        <w:ind w:left="1801" w:hanging="360"/>
      </w:pPr>
      <w:rPr>
        <w:rFonts w:ascii="Wingdings" w:hAnsi="Wingdings" w:hint="default"/>
      </w:rPr>
    </w:lvl>
  </w:abstractNum>
  <w:abstractNum w:abstractNumId="2">
    <w:nsid w:val="FFFFFF82"/>
    <w:multiLevelType w:val="singleLevel"/>
    <w:tmpl w:val="A88A5D26"/>
    <w:lvl w:ilvl="0">
      <w:start w:val="1"/>
      <w:numFmt w:val="bullet"/>
      <w:lvlText w:val=""/>
      <w:lvlJc w:val="left"/>
      <w:pPr>
        <w:tabs>
          <w:tab w:val="num" w:pos="1321"/>
        </w:tabs>
        <w:ind w:left="1321" w:hanging="360"/>
      </w:pPr>
      <w:rPr>
        <w:rFonts w:ascii="Wingdings" w:hAnsi="Wingdings" w:hint="default"/>
      </w:rPr>
    </w:lvl>
  </w:abstractNum>
  <w:abstractNum w:abstractNumId="3">
    <w:nsid w:val="FFFFFF83"/>
    <w:multiLevelType w:val="singleLevel"/>
    <w:tmpl w:val="8BCE0150"/>
    <w:lvl w:ilvl="0">
      <w:start w:val="1"/>
      <w:numFmt w:val="bullet"/>
      <w:lvlText w:val=""/>
      <w:lvlJc w:val="left"/>
      <w:pPr>
        <w:tabs>
          <w:tab w:val="num" w:pos="841"/>
        </w:tabs>
        <w:ind w:left="841" w:hanging="360"/>
      </w:pPr>
      <w:rPr>
        <w:rFonts w:ascii="Wingdings" w:hAnsi="Wingdings" w:hint="default"/>
      </w:rPr>
    </w:lvl>
  </w:abstractNum>
  <w:abstractNum w:abstractNumId="4">
    <w:nsid w:val="00000005"/>
    <w:multiLevelType w:val="multilevel"/>
    <w:tmpl w:val="00000005"/>
    <w:name w:val="WW8Num18"/>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5">
    <w:nsid w:val="00B8382A"/>
    <w:multiLevelType w:val="hybridMultilevel"/>
    <w:tmpl w:val="42B474F6"/>
    <w:lvl w:ilvl="0" w:tplc="0134A2F6">
      <w:start w:val="1"/>
      <w:numFmt w:val="lowerLetter"/>
      <w:lvlText w:val="%1."/>
      <w:lvlJc w:val="left"/>
      <w:pPr>
        <w:ind w:left="1800" w:hanging="360"/>
      </w:pPr>
      <w:rPr>
        <w:rFonts w:cs="Times New Roman" w:hint="default"/>
      </w:rPr>
    </w:lvl>
    <w:lvl w:ilvl="1" w:tplc="04090019" w:tentative="1">
      <w:start w:val="1"/>
      <w:numFmt w:val="ideographTraditional"/>
      <w:lvlText w:val="%2、"/>
      <w:lvlJc w:val="left"/>
      <w:pPr>
        <w:ind w:left="2400" w:hanging="480"/>
      </w:pPr>
      <w:rPr>
        <w:rFonts w:cs="Times New Roman"/>
      </w:rPr>
    </w:lvl>
    <w:lvl w:ilvl="2" w:tplc="0409001B" w:tentative="1">
      <w:start w:val="1"/>
      <w:numFmt w:val="lowerRoman"/>
      <w:lvlText w:val="%3."/>
      <w:lvlJc w:val="right"/>
      <w:pPr>
        <w:ind w:left="2880" w:hanging="480"/>
      </w:pPr>
      <w:rPr>
        <w:rFonts w:cs="Times New Roman"/>
      </w:rPr>
    </w:lvl>
    <w:lvl w:ilvl="3" w:tplc="0409000F" w:tentative="1">
      <w:start w:val="1"/>
      <w:numFmt w:val="decimal"/>
      <w:lvlText w:val="%4."/>
      <w:lvlJc w:val="left"/>
      <w:pPr>
        <w:ind w:left="3360" w:hanging="480"/>
      </w:pPr>
      <w:rPr>
        <w:rFonts w:cs="Times New Roman"/>
      </w:rPr>
    </w:lvl>
    <w:lvl w:ilvl="4" w:tplc="04090019" w:tentative="1">
      <w:start w:val="1"/>
      <w:numFmt w:val="ideographTraditional"/>
      <w:lvlText w:val="%5、"/>
      <w:lvlJc w:val="left"/>
      <w:pPr>
        <w:ind w:left="3840" w:hanging="480"/>
      </w:pPr>
      <w:rPr>
        <w:rFonts w:cs="Times New Roman"/>
      </w:rPr>
    </w:lvl>
    <w:lvl w:ilvl="5" w:tplc="0409001B" w:tentative="1">
      <w:start w:val="1"/>
      <w:numFmt w:val="lowerRoman"/>
      <w:lvlText w:val="%6."/>
      <w:lvlJc w:val="right"/>
      <w:pPr>
        <w:ind w:left="4320" w:hanging="480"/>
      </w:pPr>
      <w:rPr>
        <w:rFonts w:cs="Times New Roman"/>
      </w:rPr>
    </w:lvl>
    <w:lvl w:ilvl="6" w:tplc="0409000F" w:tentative="1">
      <w:start w:val="1"/>
      <w:numFmt w:val="decimal"/>
      <w:lvlText w:val="%7."/>
      <w:lvlJc w:val="left"/>
      <w:pPr>
        <w:ind w:left="4800" w:hanging="480"/>
      </w:pPr>
      <w:rPr>
        <w:rFonts w:cs="Times New Roman"/>
      </w:rPr>
    </w:lvl>
    <w:lvl w:ilvl="7" w:tplc="04090019" w:tentative="1">
      <w:start w:val="1"/>
      <w:numFmt w:val="ideographTraditional"/>
      <w:lvlText w:val="%8、"/>
      <w:lvlJc w:val="left"/>
      <w:pPr>
        <w:ind w:left="5280" w:hanging="480"/>
      </w:pPr>
      <w:rPr>
        <w:rFonts w:cs="Times New Roman"/>
      </w:rPr>
    </w:lvl>
    <w:lvl w:ilvl="8" w:tplc="0409001B" w:tentative="1">
      <w:start w:val="1"/>
      <w:numFmt w:val="lowerRoman"/>
      <w:lvlText w:val="%9."/>
      <w:lvlJc w:val="right"/>
      <w:pPr>
        <w:ind w:left="5760" w:hanging="480"/>
      </w:pPr>
      <w:rPr>
        <w:rFonts w:cs="Times New Roman"/>
      </w:rPr>
    </w:lvl>
  </w:abstractNum>
  <w:abstractNum w:abstractNumId="6">
    <w:nsid w:val="152C66A3"/>
    <w:multiLevelType w:val="hybridMultilevel"/>
    <w:tmpl w:val="F5FECA10"/>
    <w:lvl w:ilvl="0" w:tplc="7F14B8DC">
      <w:start w:val="1"/>
      <w:numFmt w:val="bullet"/>
      <w:pStyle w:val="6"/>
      <w:lvlText w:val=""/>
      <w:lvlJc w:val="left"/>
      <w:pPr>
        <w:tabs>
          <w:tab w:val="num" w:pos="1980"/>
        </w:tabs>
        <w:ind w:left="1980" w:hanging="360"/>
      </w:pPr>
      <w:rPr>
        <w:rFonts w:ascii="Wingdings" w:hAnsi="Wingdings" w:hint="default"/>
        <w:sz w:val="32"/>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480"/>
        </w:tabs>
        <w:ind w:left="-480" w:hanging="480"/>
      </w:pPr>
      <w:rPr>
        <w:rFonts w:ascii="Wingdings" w:hAnsi="Wingdings" w:hint="default"/>
      </w:rPr>
    </w:lvl>
    <w:lvl w:ilvl="3" w:tplc="04090001" w:tentative="1">
      <w:start w:val="1"/>
      <w:numFmt w:val="bullet"/>
      <w:lvlText w:val=""/>
      <w:lvlJc w:val="left"/>
      <w:pPr>
        <w:tabs>
          <w:tab w:val="num" w:pos="0"/>
        </w:tabs>
        <w:ind w:hanging="480"/>
      </w:pPr>
      <w:rPr>
        <w:rFonts w:ascii="Wingdings" w:hAnsi="Wingdings" w:hint="default"/>
      </w:rPr>
    </w:lvl>
    <w:lvl w:ilvl="4" w:tplc="04090003" w:tentative="1">
      <w:start w:val="1"/>
      <w:numFmt w:val="bullet"/>
      <w:lvlText w:val=""/>
      <w:lvlJc w:val="left"/>
      <w:pPr>
        <w:tabs>
          <w:tab w:val="num" w:pos="480"/>
        </w:tabs>
        <w:ind w:left="480" w:hanging="480"/>
      </w:pPr>
      <w:rPr>
        <w:rFonts w:ascii="Wingdings" w:hAnsi="Wingdings" w:hint="default"/>
      </w:rPr>
    </w:lvl>
    <w:lvl w:ilvl="5" w:tplc="04090005" w:tentative="1">
      <w:start w:val="1"/>
      <w:numFmt w:val="bullet"/>
      <w:lvlText w:val=""/>
      <w:lvlJc w:val="left"/>
      <w:pPr>
        <w:tabs>
          <w:tab w:val="num" w:pos="960"/>
        </w:tabs>
        <w:ind w:left="960" w:hanging="480"/>
      </w:pPr>
      <w:rPr>
        <w:rFonts w:ascii="Wingdings" w:hAnsi="Wingdings" w:hint="default"/>
      </w:rPr>
    </w:lvl>
    <w:lvl w:ilvl="6" w:tplc="04090001" w:tentative="1">
      <w:start w:val="1"/>
      <w:numFmt w:val="bullet"/>
      <w:lvlText w:val=""/>
      <w:lvlJc w:val="left"/>
      <w:pPr>
        <w:tabs>
          <w:tab w:val="num" w:pos="1440"/>
        </w:tabs>
        <w:ind w:left="1440" w:hanging="480"/>
      </w:pPr>
      <w:rPr>
        <w:rFonts w:ascii="Wingdings" w:hAnsi="Wingdings" w:hint="default"/>
      </w:rPr>
    </w:lvl>
    <w:lvl w:ilvl="7" w:tplc="04090003" w:tentative="1">
      <w:start w:val="1"/>
      <w:numFmt w:val="bullet"/>
      <w:lvlText w:val=""/>
      <w:lvlJc w:val="left"/>
      <w:pPr>
        <w:tabs>
          <w:tab w:val="num" w:pos="1920"/>
        </w:tabs>
        <w:ind w:left="1920" w:hanging="480"/>
      </w:pPr>
      <w:rPr>
        <w:rFonts w:ascii="Wingdings" w:hAnsi="Wingdings" w:hint="default"/>
      </w:rPr>
    </w:lvl>
    <w:lvl w:ilvl="8" w:tplc="04090005" w:tentative="1">
      <w:start w:val="1"/>
      <w:numFmt w:val="bullet"/>
      <w:lvlText w:val=""/>
      <w:lvlJc w:val="left"/>
      <w:pPr>
        <w:tabs>
          <w:tab w:val="num" w:pos="2400"/>
        </w:tabs>
        <w:ind w:left="2400" w:hanging="480"/>
      </w:pPr>
      <w:rPr>
        <w:rFonts w:ascii="Wingdings" w:hAnsi="Wingdings" w:hint="default"/>
      </w:rPr>
    </w:lvl>
  </w:abstractNum>
  <w:abstractNum w:abstractNumId="7">
    <w:nsid w:val="1DDE76EF"/>
    <w:multiLevelType w:val="hybridMultilevel"/>
    <w:tmpl w:val="FE4E94C8"/>
    <w:lvl w:ilvl="0" w:tplc="3126E056">
      <w:start w:val="1"/>
      <w:numFmt w:val="bullet"/>
      <w:pStyle w:val="144"/>
      <w:lvlText w:val=""/>
      <w:lvlJc w:val="left"/>
      <w:pPr>
        <w:tabs>
          <w:tab w:val="num" w:pos="480"/>
        </w:tabs>
        <w:ind w:left="480" w:hanging="480"/>
      </w:pPr>
      <w:rPr>
        <w:rFonts w:ascii="Wingdings" w:hAnsi="Wingdings" w:hint="default"/>
        <w:sz w:val="16"/>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8">
    <w:nsid w:val="23AB1DAA"/>
    <w:multiLevelType w:val="hybridMultilevel"/>
    <w:tmpl w:val="91A85188"/>
    <w:lvl w:ilvl="0" w:tplc="425AE962">
      <w:start w:val="1"/>
      <w:numFmt w:val="bullet"/>
      <w:pStyle w:val="8"/>
      <w:lvlText w:val=""/>
      <w:lvlJc w:val="left"/>
      <w:pPr>
        <w:tabs>
          <w:tab w:val="num" w:pos="2340"/>
        </w:tabs>
        <w:ind w:left="2150" w:hanging="170"/>
      </w:pPr>
      <w:rPr>
        <w:rFonts w:ascii="Wingdings" w:hAnsi="Wingdings" w:hint="default"/>
        <w:b w:val="0"/>
        <w:i w:val="0"/>
        <w:color w:val="008000"/>
        <w:sz w:val="32"/>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
    <w:nsid w:val="24C55FD3"/>
    <w:multiLevelType w:val="hybridMultilevel"/>
    <w:tmpl w:val="E5E29180"/>
    <w:lvl w:ilvl="0" w:tplc="8516FED6">
      <w:start w:val="1"/>
      <w:numFmt w:val="bullet"/>
      <w:pStyle w:val="143"/>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0">
    <w:nsid w:val="2BF74B1D"/>
    <w:multiLevelType w:val="multilevel"/>
    <w:tmpl w:val="D69A8CC4"/>
    <w:lvl w:ilvl="0">
      <w:start w:val="1"/>
      <w:numFmt w:val="ideographLegalTraditional"/>
      <w:pStyle w:val="Heading1"/>
      <w:lvlText w:val="%1、"/>
      <w:lvlJc w:val="left"/>
      <w:pPr>
        <w:tabs>
          <w:tab w:val="num" w:pos="1506"/>
        </w:tabs>
        <w:ind w:left="993" w:hanging="567"/>
      </w:pPr>
      <w:rPr>
        <w:rFonts w:cs="Times New Roman" w:hint="default"/>
        <w:b w:val="0"/>
        <w:i w:val="0"/>
        <w:caps w:val="0"/>
        <w:strike w:val="0"/>
        <w:dstrike w:val="0"/>
        <w:shadow w:val="0"/>
        <w:emboss w:val="0"/>
        <w:imprint w:val="0"/>
        <w:vanish w:val="0"/>
        <w:color w:val="800080"/>
        <w:sz w:val="32"/>
        <w:vertAlign w:val="baseline"/>
      </w:rPr>
    </w:lvl>
    <w:lvl w:ilvl="1">
      <w:start w:val="1"/>
      <w:numFmt w:val="taiwaneseCountingThousand"/>
      <w:pStyle w:val="Heading2"/>
      <w:lvlText w:val="%2、"/>
      <w:lvlJc w:val="left"/>
      <w:pPr>
        <w:tabs>
          <w:tab w:val="num" w:pos="1790"/>
        </w:tabs>
        <w:ind w:left="1277" w:hanging="567"/>
      </w:pPr>
      <w:rPr>
        <w:rFonts w:cs="Times New Roman" w:hint="eastAsia"/>
        <w:b w:val="0"/>
        <w:i w:val="0"/>
        <w:color w:val="333399"/>
        <w:sz w:val="32"/>
      </w:rPr>
    </w:lvl>
    <w:lvl w:ilvl="2">
      <w:start w:val="1"/>
      <w:numFmt w:val="taiwaneseCountingThousand"/>
      <w:pStyle w:val="Heading3"/>
      <w:lvlText w:val="(%3)"/>
      <w:lvlJc w:val="left"/>
      <w:pPr>
        <w:tabs>
          <w:tab w:val="num" w:pos="1702"/>
        </w:tabs>
        <w:ind w:left="1702" w:hanging="567"/>
      </w:pPr>
      <w:rPr>
        <w:rFonts w:cs="Times New Roman" w:hint="eastAsia"/>
        <w:b w:val="0"/>
        <w:i w:val="0"/>
        <w:color w:val="000000"/>
        <w:sz w:val="32"/>
      </w:rPr>
    </w:lvl>
    <w:lvl w:ilvl="3">
      <w:start w:val="1"/>
      <w:numFmt w:val="decimal"/>
      <w:pStyle w:val="Heading4"/>
      <w:lvlText w:val="%4、"/>
      <w:lvlJc w:val="left"/>
      <w:pPr>
        <w:tabs>
          <w:tab w:val="num" w:pos="1844"/>
        </w:tabs>
        <w:ind w:left="1844" w:hanging="567"/>
      </w:pPr>
      <w:rPr>
        <w:rFonts w:eastAsia="標楷體" w:cs="Times New Roman" w:hint="eastAsia"/>
        <w:b w:val="0"/>
        <w:i w:val="0"/>
        <w:color w:val="993300"/>
        <w:sz w:val="28"/>
      </w:rPr>
    </w:lvl>
    <w:lvl w:ilvl="4">
      <w:start w:val="1"/>
      <w:numFmt w:val="decimal"/>
      <w:pStyle w:val="Heading5"/>
      <w:lvlText w:val="(%5)"/>
      <w:lvlJc w:val="left"/>
      <w:pPr>
        <w:tabs>
          <w:tab w:val="num" w:pos="2127"/>
        </w:tabs>
        <w:ind w:left="2127" w:hanging="567"/>
      </w:pPr>
      <w:rPr>
        <w:rFonts w:eastAsia="標楷體" w:cs="Times New Roman" w:hint="eastAsia"/>
        <w:b w:val="0"/>
        <w:i w:val="0"/>
        <w:color w:val="FF0000"/>
        <w:sz w:val="28"/>
      </w:rPr>
    </w:lvl>
    <w:lvl w:ilvl="5">
      <w:start w:val="1"/>
      <w:numFmt w:val="upperLetter"/>
      <w:pStyle w:val="Heading6"/>
      <w:lvlText w:val="%6、"/>
      <w:lvlJc w:val="left"/>
      <w:pPr>
        <w:tabs>
          <w:tab w:val="num" w:pos="2411"/>
        </w:tabs>
        <w:ind w:left="2411" w:hanging="567"/>
      </w:pPr>
      <w:rPr>
        <w:rFonts w:eastAsia="標楷體" w:cs="Times New Roman" w:hint="eastAsia"/>
        <w:b w:val="0"/>
        <w:i w:val="0"/>
        <w:color w:val="FF00FF"/>
        <w:sz w:val="28"/>
      </w:rPr>
    </w:lvl>
    <w:lvl w:ilvl="6">
      <w:start w:val="1"/>
      <w:numFmt w:val="upperLetter"/>
      <w:pStyle w:val="Heading7"/>
      <w:lvlText w:val="(%7)"/>
      <w:lvlJc w:val="left"/>
      <w:pPr>
        <w:tabs>
          <w:tab w:val="num" w:pos="2694"/>
        </w:tabs>
        <w:ind w:left="2694" w:hanging="567"/>
      </w:pPr>
      <w:rPr>
        <w:rFonts w:eastAsia="標楷體" w:cs="Times New Roman" w:hint="eastAsia"/>
        <w:b w:val="0"/>
        <w:i w:val="0"/>
        <w:color w:val="0000FF"/>
        <w:sz w:val="28"/>
      </w:rPr>
    </w:lvl>
    <w:lvl w:ilvl="7">
      <w:start w:val="1"/>
      <w:numFmt w:val="lowerLetter"/>
      <w:lvlText w:val="%8、"/>
      <w:lvlJc w:val="left"/>
      <w:pPr>
        <w:tabs>
          <w:tab w:val="num" w:pos="2978"/>
        </w:tabs>
        <w:ind w:left="2978" w:hanging="567"/>
      </w:pPr>
      <w:rPr>
        <w:rFonts w:ascii="Times New Roman" w:eastAsia="標楷體" w:hAnsi="Times New Roman" w:cs="Times New Roman" w:hint="default"/>
        <w:b w:val="0"/>
        <w:i w:val="0"/>
        <w:color w:val="008000"/>
        <w:sz w:val="28"/>
      </w:rPr>
    </w:lvl>
    <w:lvl w:ilvl="8">
      <w:start w:val="1"/>
      <w:numFmt w:val="lowerLetter"/>
      <w:pStyle w:val="Heading9"/>
      <w:lvlText w:val="(%9)"/>
      <w:lvlJc w:val="left"/>
      <w:pPr>
        <w:tabs>
          <w:tab w:val="num" w:pos="3261"/>
        </w:tabs>
        <w:ind w:left="3261" w:hanging="567"/>
      </w:pPr>
      <w:rPr>
        <w:rFonts w:ascii="Times New Roman" w:eastAsia="標楷體" w:hAnsi="Times New Roman" w:cs="Times New Roman" w:hint="default"/>
        <w:b w:val="0"/>
        <w:i w:val="0"/>
        <w:color w:val="FF6600"/>
        <w:sz w:val="28"/>
      </w:rPr>
    </w:lvl>
  </w:abstractNum>
  <w:abstractNum w:abstractNumId="11">
    <w:nsid w:val="2F2A1A59"/>
    <w:multiLevelType w:val="hybridMultilevel"/>
    <w:tmpl w:val="045C9A8E"/>
    <w:lvl w:ilvl="0" w:tplc="ACD4E440">
      <w:start w:val="1"/>
      <w:numFmt w:val="bullet"/>
      <w:lvlText w:val=""/>
      <w:lvlJc w:val="left"/>
      <w:pPr>
        <w:tabs>
          <w:tab w:val="num" w:pos="4324"/>
        </w:tabs>
        <w:ind w:left="4324" w:hanging="36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D83893FE">
      <w:start w:val="1"/>
      <w:numFmt w:val="bullet"/>
      <w:pStyle w:val="13"/>
      <w:lvlText w:val=""/>
      <w:lvlJc w:val="left"/>
      <w:pPr>
        <w:tabs>
          <w:tab w:val="num" w:pos="2760"/>
        </w:tabs>
        <w:ind w:left="2760" w:hanging="360"/>
      </w:pPr>
      <w:rPr>
        <w:rFonts w:ascii="Wingdings" w:eastAsia="標楷體" w:hAnsi="Wingdings" w:hint="default"/>
        <w:color w:val="000080"/>
        <w:sz w:val="32"/>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2">
    <w:nsid w:val="314C5FDD"/>
    <w:multiLevelType w:val="hybridMultilevel"/>
    <w:tmpl w:val="AE5471C0"/>
    <w:lvl w:ilvl="0" w:tplc="7C28A6E2">
      <w:start w:val="1"/>
      <w:numFmt w:val="decimal"/>
      <w:lvlText w:val="%1."/>
      <w:lvlJc w:val="left"/>
      <w:pPr>
        <w:tabs>
          <w:tab w:val="num" w:pos="840"/>
        </w:tabs>
        <w:ind w:left="840" w:hanging="360"/>
      </w:pPr>
      <w:rPr>
        <w:rFonts w:cs="Times New Roman"/>
      </w:rPr>
    </w:lvl>
    <w:lvl w:ilvl="1" w:tplc="04090019">
      <w:start w:val="1"/>
      <w:numFmt w:val="ideographTraditional"/>
      <w:lvlText w:val="%2、"/>
      <w:lvlJc w:val="left"/>
      <w:pPr>
        <w:tabs>
          <w:tab w:val="num" w:pos="1440"/>
        </w:tabs>
        <w:ind w:left="1440" w:hanging="480"/>
      </w:pPr>
      <w:rPr>
        <w:rFonts w:cs="Times New Roman"/>
      </w:rPr>
    </w:lvl>
    <w:lvl w:ilvl="2" w:tplc="0409001B">
      <w:start w:val="1"/>
      <w:numFmt w:val="lowerRoman"/>
      <w:lvlText w:val="%3."/>
      <w:lvlJc w:val="right"/>
      <w:pPr>
        <w:tabs>
          <w:tab w:val="num" w:pos="1920"/>
        </w:tabs>
        <w:ind w:left="1920" w:hanging="480"/>
      </w:pPr>
      <w:rPr>
        <w:rFonts w:cs="Times New Roman"/>
      </w:rPr>
    </w:lvl>
    <w:lvl w:ilvl="3" w:tplc="0409000F">
      <w:start w:val="1"/>
      <w:numFmt w:val="decimal"/>
      <w:lvlText w:val="%4."/>
      <w:lvlJc w:val="left"/>
      <w:pPr>
        <w:tabs>
          <w:tab w:val="num" w:pos="2400"/>
        </w:tabs>
        <w:ind w:left="2400" w:hanging="480"/>
      </w:pPr>
      <w:rPr>
        <w:rFonts w:cs="Times New Roman"/>
      </w:rPr>
    </w:lvl>
    <w:lvl w:ilvl="4" w:tplc="04090019">
      <w:start w:val="1"/>
      <w:numFmt w:val="ideographTraditional"/>
      <w:lvlText w:val="%5、"/>
      <w:lvlJc w:val="left"/>
      <w:pPr>
        <w:tabs>
          <w:tab w:val="num" w:pos="2880"/>
        </w:tabs>
        <w:ind w:left="2880" w:hanging="480"/>
      </w:pPr>
      <w:rPr>
        <w:rFonts w:cs="Times New Roman"/>
      </w:rPr>
    </w:lvl>
    <w:lvl w:ilvl="5" w:tplc="0409001B">
      <w:start w:val="1"/>
      <w:numFmt w:val="lowerRoman"/>
      <w:lvlText w:val="%6."/>
      <w:lvlJc w:val="right"/>
      <w:pPr>
        <w:tabs>
          <w:tab w:val="num" w:pos="3360"/>
        </w:tabs>
        <w:ind w:left="3360" w:hanging="480"/>
      </w:pPr>
      <w:rPr>
        <w:rFonts w:cs="Times New Roman"/>
      </w:rPr>
    </w:lvl>
    <w:lvl w:ilvl="6" w:tplc="0409000F">
      <w:start w:val="1"/>
      <w:numFmt w:val="decimal"/>
      <w:lvlText w:val="%7."/>
      <w:lvlJc w:val="left"/>
      <w:pPr>
        <w:tabs>
          <w:tab w:val="num" w:pos="3840"/>
        </w:tabs>
        <w:ind w:left="3840" w:hanging="480"/>
      </w:pPr>
      <w:rPr>
        <w:rFonts w:cs="Times New Roman"/>
      </w:rPr>
    </w:lvl>
    <w:lvl w:ilvl="7" w:tplc="04090019">
      <w:start w:val="1"/>
      <w:numFmt w:val="ideographTraditional"/>
      <w:lvlText w:val="%8、"/>
      <w:lvlJc w:val="left"/>
      <w:pPr>
        <w:tabs>
          <w:tab w:val="num" w:pos="4320"/>
        </w:tabs>
        <w:ind w:left="4320" w:hanging="480"/>
      </w:pPr>
      <w:rPr>
        <w:rFonts w:cs="Times New Roman"/>
      </w:rPr>
    </w:lvl>
    <w:lvl w:ilvl="8" w:tplc="0409001B">
      <w:start w:val="1"/>
      <w:numFmt w:val="lowerRoman"/>
      <w:lvlText w:val="%9."/>
      <w:lvlJc w:val="right"/>
      <w:pPr>
        <w:tabs>
          <w:tab w:val="num" w:pos="4800"/>
        </w:tabs>
        <w:ind w:left="4800" w:hanging="480"/>
      </w:pPr>
      <w:rPr>
        <w:rFonts w:cs="Times New Roman"/>
      </w:rPr>
    </w:lvl>
  </w:abstractNum>
  <w:abstractNum w:abstractNumId="13">
    <w:nsid w:val="34DD308B"/>
    <w:multiLevelType w:val="hybridMultilevel"/>
    <w:tmpl w:val="33C6ACC6"/>
    <w:lvl w:ilvl="0" w:tplc="9B78BA42">
      <w:start w:val="1"/>
      <w:numFmt w:val="bullet"/>
      <w:pStyle w:val="9"/>
      <w:lvlText w:val=""/>
      <w:lvlJc w:val="left"/>
      <w:pPr>
        <w:tabs>
          <w:tab w:val="num" w:pos="4719"/>
        </w:tabs>
        <w:ind w:left="4719" w:hanging="360"/>
      </w:pPr>
      <w:rPr>
        <w:rFonts w:ascii="Wingdings" w:hAnsi="Wingdings" w:hint="default"/>
        <w:sz w:val="32"/>
      </w:rPr>
    </w:lvl>
    <w:lvl w:ilvl="1" w:tplc="537ACED2">
      <w:start w:val="1"/>
      <w:numFmt w:val="bullet"/>
      <w:pStyle w:val="10"/>
      <w:lvlText w:val=""/>
      <w:lvlJc w:val="left"/>
      <w:pPr>
        <w:tabs>
          <w:tab w:val="num" w:pos="840"/>
        </w:tabs>
        <w:ind w:left="840" w:hanging="36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4">
    <w:nsid w:val="3B7E11F3"/>
    <w:multiLevelType w:val="hybridMultilevel"/>
    <w:tmpl w:val="0D105FAA"/>
    <w:lvl w:ilvl="0" w:tplc="85D24E2E">
      <w:start w:val="1"/>
      <w:numFmt w:val="bullet"/>
      <w:pStyle w:val="1"/>
      <w:lvlText w:val=""/>
      <w:lvlJc w:val="left"/>
      <w:pPr>
        <w:ind w:left="1538" w:hanging="480"/>
      </w:pPr>
      <w:rPr>
        <w:rFonts w:ascii="Wingdings" w:hAnsi="Wingdings" w:hint="default"/>
      </w:rPr>
    </w:lvl>
    <w:lvl w:ilvl="1" w:tplc="04090003" w:tentative="1">
      <w:start w:val="1"/>
      <w:numFmt w:val="bullet"/>
      <w:lvlText w:val=""/>
      <w:lvlJc w:val="left"/>
      <w:pPr>
        <w:ind w:left="2018" w:hanging="480"/>
      </w:pPr>
      <w:rPr>
        <w:rFonts w:ascii="Wingdings" w:hAnsi="Wingdings" w:hint="default"/>
      </w:rPr>
    </w:lvl>
    <w:lvl w:ilvl="2" w:tplc="04090005" w:tentative="1">
      <w:start w:val="1"/>
      <w:numFmt w:val="bullet"/>
      <w:lvlText w:val=""/>
      <w:lvlJc w:val="left"/>
      <w:pPr>
        <w:ind w:left="2498" w:hanging="480"/>
      </w:pPr>
      <w:rPr>
        <w:rFonts w:ascii="Wingdings" w:hAnsi="Wingdings" w:hint="default"/>
      </w:rPr>
    </w:lvl>
    <w:lvl w:ilvl="3" w:tplc="04090001" w:tentative="1">
      <w:start w:val="1"/>
      <w:numFmt w:val="bullet"/>
      <w:lvlText w:val=""/>
      <w:lvlJc w:val="left"/>
      <w:pPr>
        <w:ind w:left="2978" w:hanging="480"/>
      </w:pPr>
      <w:rPr>
        <w:rFonts w:ascii="Wingdings" w:hAnsi="Wingdings" w:hint="default"/>
      </w:rPr>
    </w:lvl>
    <w:lvl w:ilvl="4" w:tplc="04090003" w:tentative="1">
      <w:start w:val="1"/>
      <w:numFmt w:val="bullet"/>
      <w:lvlText w:val=""/>
      <w:lvlJc w:val="left"/>
      <w:pPr>
        <w:ind w:left="3458" w:hanging="480"/>
      </w:pPr>
      <w:rPr>
        <w:rFonts w:ascii="Wingdings" w:hAnsi="Wingdings" w:hint="default"/>
      </w:rPr>
    </w:lvl>
    <w:lvl w:ilvl="5" w:tplc="04090005" w:tentative="1">
      <w:start w:val="1"/>
      <w:numFmt w:val="bullet"/>
      <w:lvlText w:val=""/>
      <w:lvlJc w:val="left"/>
      <w:pPr>
        <w:ind w:left="3938" w:hanging="480"/>
      </w:pPr>
      <w:rPr>
        <w:rFonts w:ascii="Wingdings" w:hAnsi="Wingdings" w:hint="default"/>
      </w:rPr>
    </w:lvl>
    <w:lvl w:ilvl="6" w:tplc="04090001" w:tentative="1">
      <w:start w:val="1"/>
      <w:numFmt w:val="bullet"/>
      <w:lvlText w:val=""/>
      <w:lvlJc w:val="left"/>
      <w:pPr>
        <w:ind w:left="4418" w:hanging="480"/>
      </w:pPr>
      <w:rPr>
        <w:rFonts w:ascii="Wingdings" w:hAnsi="Wingdings" w:hint="default"/>
      </w:rPr>
    </w:lvl>
    <w:lvl w:ilvl="7" w:tplc="04090003" w:tentative="1">
      <w:start w:val="1"/>
      <w:numFmt w:val="bullet"/>
      <w:lvlText w:val=""/>
      <w:lvlJc w:val="left"/>
      <w:pPr>
        <w:ind w:left="4898" w:hanging="480"/>
      </w:pPr>
      <w:rPr>
        <w:rFonts w:ascii="Wingdings" w:hAnsi="Wingdings" w:hint="default"/>
      </w:rPr>
    </w:lvl>
    <w:lvl w:ilvl="8" w:tplc="04090005" w:tentative="1">
      <w:start w:val="1"/>
      <w:numFmt w:val="bullet"/>
      <w:lvlText w:val=""/>
      <w:lvlJc w:val="left"/>
      <w:pPr>
        <w:ind w:left="5378" w:hanging="480"/>
      </w:pPr>
      <w:rPr>
        <w:rFonts w:ascii="Wingdings" w:hAnsi="Wingdings" w:hint="default"/>
      </w:rPr>
    </w:lvl>
  </w:abstractNum>
  <w:abstractNum w:abstractNumId="15">
    <w:nsid w:val="3DBB7CF9"/>
    <w:multiLevelType w:val="multilevel"/>
    <w:tmpl w:val="0409001D"/>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992"/>
        </w:tabs>
        <w:ind w:left="992" w:hanging="567"/>
      </w:pPr>
      <w:rPr>
        <w:rFonts w:cs="Times New Roman"/>
      </w:rPr>
    </w:lvl>
    <w:lvl w:ilvl="2">
      <w:start w:val="1"/>
      <w:numFmt w:val="decimal"/>
      <w:lvlText w:val="%1.%2.%3"/>
      <w:lvlJc w:val="left"/>
      <w:pPr>
        <w:tabs>
          <w:tab w:val="num" w:pos="1418"/>
        </w:tabs>
        <w:ind w:left="1418" w:hanging="567"/>
      </w:pPr>
      <w:rPr>
        <w:rFonts w:cs="Times New Roman"/>
      </w:rPr>
    </w:lvl>
    <w:lvl w:ilvl="3">
      <w:start w:val="1"/>
      <w:numFmt w:val="decimal"/>
      <w:lvlText w:val="%1.%2.%3.%4"/>
      <w:lvlJc w:val="left"/>
      <w:pPr>
        <w:tabs>
          <w:tab w:val="num" w:pos="1984"/>
        </w:tabs>
        <w:ind w:left="1984" w:hanging="708"/>
      </w:pPr>
      <w:rPr>
        <w:rFonts w:cs="Times New Roman"/>
      </w:rPr>
    </w:lvl>
    <w:lvl w:ilvl="4">
      <w:start w:val="1"/>
      <w:numFmt w:val="decimal"/>
      <w:lvlText w:val="%1.%2.%3.%4.%5"/>
      <w:lvlJc w:val="left"/>
      <w:pPr>
        <w:tabs>
          <w:tab w:val="num" w:pos="2551"/>
        </w:tabs>
        <w:ind w:left="2551" w:hanging="850"/>
      </w:pPr>
      <w:rPr>
        <w:rFonts w:cs="Times New Roman"/>
      </w:rPr>
    </w:lvl>
    <w:lvl w:ilvl="5">
      <w:start w:val="1"/>
      <w:numFmt w:val="decimal"/>
      <w:lvlText w:val="%1.%2.%3.%4.%5.%6"/>
      <w:lvlJc w:val="left"/>
      <w:pPr>
        <w:tabs>
          <w:tab w:val="num" w:pos="3260"/>
        </w:tabs>
        <w:ind w:left="3260" w:hanging="1134"/>
      </w:pPr>
      <w:rPr>
        <w:rFonts w:cs="Times New Roman"/>
      </w:rPr>
    </w:lvl>
    <w:lvl w:ilvl="6">
      <w:start w:val="1"/>
      <w:numFmt w:val="decimal"/>
      <w:lvlText w:val="%1.%2.%3.%4.%5.%6.%7"/>
      <w:lvlJc w:val="left"/>
      <w:pPr>
        <w:tabs>
          <w:tab w:val="num" w:pos="3827"/>
        </w:tabs>
        <w:ind w:left="3827" w:hanging="1276"/>
      </w:pPr>
      <w:rPr>
        <w:rFonts w:cs="Times New Roman"/>
      </w:rPr>
    </w:lvl>
    <w:lvl w:ilvl="7">
      <w:start w:val="1"/>
      <w:numFmt w:val="decimal"/>
      <w:lvlText w:val="%1.%2.%3.%4.%5.%6.%7.%8"/>
      <w:lvlJc w:val="left"/>
      <w:pPr>
        <w:tabs>
          <w:tab w:val="num" w:pos="4394"/>
        </w:tabs>
        <w:ind w:left="4394" w:hanging="1418"/>
      </w:pPr>
      <w:rPr>
        <w:rFonts w:cs="Times New Roman"/>
      </w:rPr>
    </w:lvl>
    <w:lvl w:ilvl="8">
      <w:start w:val="1"/>
      <w:numFmt w:val="decimal"/>
      <w:lvlText w:val="%1.%2.%3.%4.%5.%6.%7.%8.%9"/>
      <w:lvlJc w:val="left"/>
      <w:pPr>
        <w:tabs>
          <w:tab w:val="num" w:pos="5102"/>
        </w:tabs>
        <w:ind w:left="5102" w:hanging="1700"/>
      </w:pPr>
      <w:rPr>
        <w:rFonts w:cs="Times New Roman"/>
      </w:rPr>
    </w:lvl>
  </w:abstractNum>
  <w:abstractNum w:abstractNumId="16">
    <w:nsid w:val="3E685884"/>
    <w:multiLevelType w:val="multilevel"/>
    <w:tmpl w:val="020AA818"/>
    <w:lvl w:ilvl="0">
      <w:start w:val="2"/>
      <w:numFmt w:val="decimal"/>
      <w:lvlText w:val="%1"/>
      <w:lvlJc w:val="left"/>
      <w:pPr>
        <w:ind w:left="360" w:hanging="360"/>
      </w:pPr>
      <w:rPr>
        <w:rFonts w:cs="Times New Roman" w:hint="default"/>
      </w:rPr>
    </w:lvl>
    <w:lvl w:ilvl="1">
      <w:start w:val="1"/>
      <w:numFmt w:val="decimal"/>
      <w:lvlText w:val="%1.%2"/>
      <w:lvlJc w:val="left"/>
      <w:pPr>
        <w:ind w:left="72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17">
    <w:nsid w:val="3FD17E3C"/>
    <w:multiLevelType w:val="hybridMultilevel"/>
    <w:tmpl w:val="2D34AA96"/>
    <w:lvl w:ilvl="0" w:tplc="D95C25B8">
      <w:start w:val="1"/>
      <w:numFmt w:val="bullet"/>
      <w:pStyle w:val="ListBullet4"/>
      <w:lvlText w:val=""/>
      <w:lvlJc w:val="left"/>
      <w:pPr>
        <w:tabs>
          <w:tab w:val="num" w:pos="1801"/>
        </w:tabs>
        <w:ind w:left="1801" w:hanging="36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8">
    <w:nsid w:val="43A967FB"/>
    <w:multiLevelType w:val="hybridMultilevel"/>
    <w:tmpl w:val="921E2F68"/>
    <w:lvl w:ilvl="0" w:tplc="04090015">
      <w:start w:val="1"/>
      <w:numFmt w:val="taiwaneseCountingThousand"/>
      <w:lvlText w:val="%1、"/>
      <w:lvlJc w:val="left"/>
      <w:pPr>
        <w:tabs>
          <w:tab w:val="num" w:pos="480"/>
        </w:tabs>
        <w:ind w:left="480" w:hanging="480"/>
      </w:pPr>
      <w:rPr>
        <w:rFonts w:cs="Times New Roman"/>
      </w:rPr>
    </w:lvl>
    <w:lvl w:ilvl="1" w:tplc="3492300C">
      <w:start w:val="1"/>
      <w:numFmt w:val="decimal"/>
      <w:lvlText w:val="%2."/>
      <w:lvlJc w:val="left"/>
      <w:pPr>
        <w:tabs>
          <w:tab w:val="num" w:pos="840"/>
        </w:tabs>
        <w:ind w:left="840" w:hanging="36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19">
    <w:nsid w:val="43E45013"/>
    <w:multiLevelType w:val="hybridMultilevel"/>
    <w:tmpl w:val="C99C1872"/>
    <w:lvl w:ilvl="0" w:tplc="3F18FBCA">
      <w:start w:val="1"/>
      <w:numFmt w:val="bullet"/>
      <w:pStyle w:val="7"/>
      <w:lvlText w:val=""/>
      <w:lvlJc w:val="left"/>
      <w:pPr>
        <w:tabs>
          <w:tab w:val="num" w:pos="2160"/>
        </w:tabs>
        <w:ind w:left="2157" w:hanging="357"/>
      </w:pPr>
      <w:rPr>
        <w:rFonts w:ascii="Wingdings" w:hAnsi="Wingdings" w:hint="default"/>
        <w:sz w:val="32"/>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0">
    <w:nsid w:val="46C2479A"/>
    <w:multiLevelType w:val="hybridMultilevel"/>
    <w:tmpl w:val="DC8C8CD0"/>
    <w:lvl w:ilvl="0" w:tplc="7DE05E06">
      <w:start w:val="1"/>
      <w:numFmt w:val="lowerLetter"/>
      <w:pStyle w:val="Heading8"/>
      <w:lvlText w:val="%1、"/>
      <w:lvlJc w:val="left"/>
      <w:pPr>
        <w:ind w:left="2040" w:hanging="480"/>
      </w:pPr>
      <w:rPr>
        <w:rFonts w:ascii="Times New Roman" w:eastAsia="標楷體" w:hAnsi="Times New Roman" w:cs="Times New Roman" w:hint="default"/>
        <w:sz w:val="28"/>
      </w:rPr>
    </w:lvl>
    <w:lvl w:ilvl="1" w:tplc="04090019" w:tentative="1">
      <w:start w:val="1"/>
      <w:numFmt w:val="ideographTraditional"/>
      <w:lvlText w:val="%2、"/>
      <w:lvlJc w:val="left"/>
      <w:pPr>
        <w:ind w:left="2520" w:hanging="480"/>
      </w:pPr>
      <w:rPr>
        <w:rFonts w:cs="Times New Roman"/>
      </w:rPr>
    </w:lvl>
    <w:lvl w:ilvl="2" w:tplc="0409001B" w:tentative="1">
      <w:start w:val="1"/>
      <w:numFmt w:val="lowerRoman"/>
      <w:lvlText w:val="%3."/>
      <w:lvlJc w:val="right"/>
      <w:pPr>
        <w:ind w:left="3000" w:hanging="480"/>
      </w:pPr>
      <w:rPr>
        <w:rFonts w:cs="Times New Roman"/>
      </w:rPr>
    </w:lvl>
    <w:lvl w:ilvl="3" w:tplc="0409000F" w:tentative="1">
      <w:start w:val="1"/>
      <w:numFmt w:val="decimal"/>
      <w:lvlText w:val="%4."/>
      <w:lvlJc w:val="left"/>
      <w:pPr>
        <w:ind w:left="3480" w:hanging="480"/>
      </w:pPr>
      <w:rPr>
        <w:rFonts w:cs="Times New Roman"/>
      </w:rPr>
    </w:lvl>
    <w:lvl w:ilvl="4" w:tplc="04090019" w:tentative="1">
      <w:start w:val="1"/>
      <w:numFmt w:val="ideographTraditional"/>
      <w:lvlText w:val="%5、"/>
      <w:lvlJc w:val="left"/>
      <w:pPr>
        <w:ind w:left="3960" w:hanging="480"/>
      </w:pPr>
      <w:rPr>
        <w:rFonts w:cs="Times New Roman"/>
      </w:rPr>
    </w:lvl>
    <w:lvl w:ilvl="5" w:tplc="0409001B" w:tentative="1">
      <w:start w:val="1"/>
      <w:numFmt w:val="lowerRoman"/>
      <w:lvlText w:val="%6."/>
      <w:lvlJc w:val="right"/>
      <w:pPr>
        <w:ind w:left="4440" w:hanging="480"/>
      </w:pPr>
      <w:rPr>
        <w:rFonts w:cs="Times New Roman"/>
      </w:rPr>
    </w:lvl>
    <w:lvl w:ilvl="6" w:tplc="0409000F" w:tentative="1">
      <w:start w:val="1"/>
      <w:numFmt w:val="decimal"/>
      <w:lvlText w:val="%7."/>
      <w:lvlJc w:val="left"/>
      <w:pPr>
        <w:ind w:left="4920" w:hanging="480"/>
      </w:pPr>
      <w:rPr>
        <w:rFonts w:cs="Times New Roman"/>
      </w:rPr>
    </w:lvl>
    <w:lvl w:ilvl="7" w:tplc="04090019" w:tentative="1">
      <w:start w:val="1"/>
      <w:numFmt w:val="ideographTraditional"/>
      <w:lvlText w:val="%8、"/>
      <w:lvlJc w:val="left"/>
      <w:pPr>
        <w:ind w:left="5400" w:hanging="480"/>
      </w:pPr>
      <w:rPr>
        <w:rFonts w:cs="Times New Roman"/>
      </w:rPr>
    </w:lvl>
    <w:lvl w:ilvl="8" w:tplc="0409001B" w:tentative="1">
      <w:start w:val="1"/>
      <w:numFmt w:val="lowerRoman"/>
      <w:lvlText w:val="%9."/>
      <w:lvlJc w:val="right"/>
      <w:pPr>
        <w:ind w:left="5880" w:hanging="480"/>
      </w:pPr>
      <w:rPr>
        <w:rFonts w:cs="Times New Roman"/>
      </w:rPr>
    </w:lvl>
  </w:abstractNum>
  <w:abstractNum w:abstractNumId="21">
    <w:nsid w:val="4D672902"/>
    <w:multiLevelType w:val="hybridMultilevel"/>
    <w:tmpl w:val="9652469C"/>
    <w:lvl w:ilvl="0" w:tplc="382A0AA4">
      <w:start w:val="1"/>
      <w:numFmt w:val="bullet"/>
      <w:pStyle w:val="ListBullet5"/>
      <w:lvlText w:val=""/>
      <w:lvlJc w:val="left"/>
      <w:pPr>
        <w:tabs>
          <w:tab w:val="num" w:pos="1799"/>
        </w:tabs>
        <w:ind w:left="1799" w:hanging="360"/>
      </w:pPr>
      <w:rPr>
        <w:rFonts w:ascii="Wingdings" w:hAnsi="Wingdings" w:hint="default"/>
        <w:color w:val="FF0000"/>
        <w:sz w:val="32"/>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2">
    <w:nsid w:val="4E640A8A"/>
    <w:multiLevelType w:val="hybridMultilevel"/>
    <w:tmpl w:val="7FEA9CF4"/>
    <w:lvl w:ilvl="0" w:tplc="D2D035AE">
      <w:start w:val="1"/>
      <w:numFmt w:val="bullet"/>
      <w:pStyle w:val="142"/>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3">
    <w:nsid w:val="510F69A3"/>
    <w:multiLevelType w:val="hybridMultilevel"/>
    <w:tmpl w:val="74684A4A"/>
    <w:lvl w:ilvl="0" w:tplc="4FA4B8EE">
      <w:start w:val="1"/>
      <w:numFmt w:val="bullet"/>
      <w:pStyle w:val="ListBullet2"/>
      <w:lvlText w:val=""/>
      <w:lvlJc w:val="left"/>
      <w:pPr>
        <w:tabs>
          <w:tab w:val="num" w:pos="961"/>
        </w:tabs>
        <w:ind w:left="961" w:hanging="480"/>
      </w:pPr>
      <w:rPr>
        <w:rFonts w:ascii="Wingdings" w:hAnsi="Wingdings" w:hint="default"/>
        <w:color w:val="000080"/>
      </w:rPr>
    </w:lvl>
    <w:lvl w:ilvl="1" w:tplc="04090003" w:tentative="1">
      <w:start w:val="1"/>
      <w:numFmt w:val="bullet"/>
      <w:lvlText w:val=""/>
      <w:lvlJc w:val="left"/>
      <w:pPr>
        <w:tabs>
          <w:tab w:val="num" w:pos="1"/>
        </w:tabs>
        <w:ind w:left="1" w:hanging="480"/>
      </w:pPr>
      <w:rPr>
        <w:rFonts w:ascii="Wingdings" w:hAnsi="Wingdings" w:hint="default"/>
      </w:rPr>
    </w:lvl>
    <w:lvl w:ilvl="2" w:tplc="04090005" w:tentative="1">
      <w:start w:val="1"/>
      <w:numFmt w:val="bullet"/>
      <w:lvlText w:val=""/>
      <w:lvlJc w:val="left"/>
      <w:pPr>
        <w:tabs>
          <w:tab w:val="num" w:pos="481"/>
        </w:tabs>
        <w:ind w:left="481" w:hanging="480"/>
      </w:pPr>
      <w:rPr>
        <w:rFonts w:ascii="Wingdings" w:hAnsi="Wingdings" w:hint="default"/>
      </w:rPr>
    </w:lvl>
    <w:lvl w:ilvl="3" w:tplc="04090001" w:tentative="1">
      <w:start w:val="1"/>
      <w:numFmt w:val="bullet"/>
      <w:lvlText w:val=""/>
      <w:lvlJc w:val="left"/>
      <w:pPr>
        <w:tabs>
          <w:tab w:val="num" w:pos="961"/>
        </w:tabs>
        <w:ind w:left="961" w:hanging="480"/>
      </w:pPr>
      <w:rPr>
        <w:rFonts w:ascii="Wingdings" w:hAnsi="Wingdings" w:hint="default"/>
      </w:rPr>
    </w:lvl>
    <w:lvl w:ilvl="4" w:tplc="04090003" w:tentative="1">
      <w:start w:val="1"/>
      <w:numFmt w:val="bullet"/>
      <w:lvlText w:val=""/>
      <w:lvlJc w:val="left"/>
      <w:pPr>
        <w:tabs>
          <w:tab w:val="num" w:pos="1441"/>
        </w:tabs>
        <w:ind w:left="1441" w:hanging="480"/>
      </w:pPr>
      <w:rPr>
        <w:rFonts w:ascii="Wingdings" w:hAnsi="Wingdings" w:hint="default"/>
      </w:rPr>
    </w:lvl>
    <w:lvl w:ilvl="5" w:tplc="04090005" w:tentative="1">
      <w:start w:val="1"/>
      <w:numFmt w:val="bullet"/>
      <w:lvlText w:val=""/>
      <w:lvlJc w:val="left"/>
      <w:pPr>
        <w:tabs>
          <w:tab w:val="num" w:pos="1921"/>
        </w:tabs>
        <w:ind w:left="1921" w:hanging="480"/>
      </w:pPr>
      <w:rPr>
        <w:rFonts w:ascii="Wingdings" w:hAnsi="Wingdings" w:hint="default"/>
      </w:rPr>
    </w:lvl>
    <w:lvl w:ilvl="6" w:tplc="04090001" w:tentative="1">
      <w:start w:val="1"/>
      <w:numFmt w:val="bullet"/>
      <w:lvlText w:val=""/>
      <w:lvlJc w:val="left"/>
      <w:pPr>
        <w:tabs>
          <w:tab w:val="num" w:pos="2401"/>
        </w:tabs>
        <w:ind w:left="2401" w:hanging="480"/>
      </w:pPr>
      <w:rPr>
        <w:rFonts w:ascii="Wingdings" w:hAnsi="Wingdings" w:hint="default"/>
      </w:rPr>
    </w:lvl>
    <w:lvl w:ilvl="7" w:tplc="04090003" w:tentative="1">
      <w:start w:val="1"/>
      <w:numFmt w:val="bullet"/>
      <w:lvlText w:val=""/>
      <w:lvlJc w:val="left"/>
      <w:pPr>
        <w:tabs>
          <w:tab w:val="num" w:pos="2881"/>
        </w:tabs>
        <w:ind w:left="2881" w:hanging="480"/>
      </w:pPr>
      <w:rPr>
        <w:rFonts w:ascii="Wingdings" w:hAnsi="Wingdings" w:hint="default"/>
      </w:rPr>
    </w:lvl>
    <w:lvl w:ilvl="8" w:tplc="04090005" w:tentative="1">
      <w:start w:val="1"/>
      <w:numFmt w:val="bullet"/>
      <w:lvlText w:val=""/>
      <w:lvlJc w:val="left"/>
      <w:pPr>
        <w:tabs>
          <w:tab w:val="num" w:pos="3361"/>
        </w:tabs>
        <w:ind w:left="3361" w:hanging="480"/>
      </w:pPr>
      <w:rPr>
        <w:rFonts w:ascii="Wingdings" w:hAnsi="Wingdings" w:hint="default"/>
      </w:rPr>
    </w:lvl>
  </w:abstractNum>
  <w:abstractNum w:abstractNumId="24">
    <w:nsid w:val="54132D72"/>
    <w:multiLevelType w:val="hybridMultilevel"/>
    <w:tmpl w:val="F926F1B2"/>
    <w:lvl w:ilvl="0" w:tplc="ACD4E440">
      <w:start w:val="1"/>
      <w:numFmt w:val="bullet"/>
      <w:lvlText w:val=""/>
      <w:lvlJc w:val="left"/>
      <w:pPr>
        <w:tabs>
          <w:tab w:val="num" w:pos="4324"/>
        </w:tabs>
        <w:ind w:left="4324" w:hanging="36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FB024396">
      <w:start w:val="1"/>
      <w:numFmt w:val="bullet"/>
      <w:pStyle w:val="12"/>
      <w:lvlText w:val=""/>
      <w:lvlJc w:val="left"/>
      <w:pPr>
        <w:tabs>
          <w:tab w:val="num" w:pos="2760"/>
        </w:tabs>
        <w:ind w:left="2760" w:hanging="360"/>
      </w:pPr>
      <w:rPr>
        <w:rFonts w:ascii="Wingdings" w:eastAsia="標楷體" w:hAnsi="Wingdings" w:hint="default"/>
        <w:color w:val="993366"/>
        <w:sz w:val="32"/>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5">
    <w:nsid w:val="58882CE2"/>
    <w:multiLevelType w:val="hybridMultilevel"/>
    <w:tmpl w:val="CCC05580"/>
    <w:lvl w:ilvl="0" w:tplc="6BFAF8E4">
      <w:start w:val="1"/>
      <w:numFmt w:val="bullet"/>
      <w:pStyle w:val="145"/>
      <w:lvlText w:val=""/>
      <w:lvlJc w:val="left"/>
      <w:pPr>
        <w:ind w:left="1084" w:hanging="480"/>
      </w:pPr>
      <w:rPr>
        <w:rFonts w:ascii="Wingdings" w:hAnsi="Wingdings" w:hint="default"/>
        <w:sz w:val="16"/>
      </w:rPr>
    </w:lvl>
    <w:lvl w:ilvl="1" w:tplc="04090003" w:tentative="1">
      <w:start w:val="1"/>
      <w:numFmt w:val="bullet"/>
      <w:lvlText w:val=""/>
      <w:lvlJc w:val="left"/>
      <w:pPr>
        <w:ind w:left="1564" w:hanging="480"/>
      </w:pPr>
      <w:rPr>
        <w:rFonts w:ascii="Wingdings" w:hAnsi="Wingdings" w:hint="default"/>
      </w:rPr>
    </w:lvl>
    <w:lvl w:ilvl="2" w:tplc="04090005" w:tentative="1">
      <w:start w:val="1"/>
      <w:numFmt w:val="bullet"/>
      <w:lvlText w:val=""/>
      <w:lvlJc w:val="left"/>
      <w:pPr>
        <w:ind w:left="2044" w:hanging="480"/>
      </w:pPr>
      <w:rPr>
        <w:rFonts w:ascii="Wingdings" w:hAnsi="Wingdings" w:hint="default"/>
      </w:rPr>
    </w:lvl>
    <w:lvl w:ilvl="3" w:tplc="04090001" w:tentative="1">
      <w:start w:val="1"/>
      <w:numFmt w:val="bullet"/>
      <w:lvlText w:val=""/>
      <w:lvlJc w:val="left"/>
      <w:pPr>
        <w:ind w:left="2524" w:hanging="480"/>
      </w:pPr>
      <w:rPr>
        <w:rFonts w:ascii="Wingdings" w:hAnsi="Wingdings" w:hint="default"/>
      </w:rPr>
    </w:lvl>
    <w:lvl w:ilvl="4" w:tplc="04090003" w:tentative="1">
      <w:start w:val="1"/>
      <w:numFmt w:val="bullet"/>
      <w:lvlText w:val=""/>
      <w:lvlJc w:val="left"/>
      <w:pPr>
        <w:ind w:left="3004" w:hanging="480"/>
      </w:pPr>
      <w:rPr>
        <w:rFonts w:ascii="Wingdings" w:hAnsi="Wingdings" w:hint="default"/>
      </w:rPr>
    </w:lvl>
    <w:lvl w:ilvl="5" w:tplc="04090005" w:tentative="1">
      <w:start w:val="1"/>
      <w:numFmt w:val="bullet"/>
      <w:lvlText w:val=""/>
      <w:lvlJc w:val="left"/>
      <w:pPr>
        <w:ind w:left="3484" w:hanging="480"/>
      </w:pPr>
      <w:rPr>
        <w:rFonts w:ascii="Wingdings" w:hAnsi="Wingdings" w:hint="default"/>
      </w:rPr>
    </w:lvl>
    <w:lvl w:ilvl="6" w:tplc="04090001" w:tentative="1">
      <w:start w:val="1"/>
      <w:numFmt w:val="bullet"/>
      <w:lvlText w:val=""/>
      <w:lvlJc w:val="left"/>
      <w:pPr>
        <w:ind w:left="3964" w:hanging="480"/>
      </w:pPr>
      <w:rPr>
        <w:rFonts w:ascii="Wingdings" w:hAnsi="Wingdings" w:hint="default"/>
      </w:rPr>
    </w:lvl>
    <w:lvl w:ilvl="7" w:tplc="04090003" w:tentative="1">
      <w:start w:val="1"/>
      <w:numFmt w:val="bullet"/>
      <w:lvlText w:val=""/>
      <w:lvlJc w:val="left"/>
      <w:pPr>
        <w:ind w:left="4444" w:hanging="480"/>
      </w:pPr>
      <w:rPr>
        <w:rFonts w:ascii="Wingdings" w:hAnsi="Wingdings" w:hint="default"/>
      </w:rPr>
    </w:lvl>
    <w:lvl w:ilvl="8" w:tplc="04090005" w:tentative="1">
      <w:start w:val="1"/>
      <w:numFmt w:val="bullet"/>
      <w:lvlText w:val=""/>
      <w:lvlJc w:val="left"/>
      <w:pPr>
        <w:ind w:left="4924" w:hanging="480"/>
      </w:pPr>
      <w:rPr>
        <w:rFonts w:ascii="Wingdings" w:hAnsi="Wingdings" w:hint="default"/>
      </w:rPr>
    </w:lvl>
  </w:abstractNum>
  <w:abstractNum w:abstractNumId="26">
    <w:nsid w:val="60FD1112"/>
    <w:multiLevelType w:val="hybridMultilevel"/>
    <w:tmpl w:val="798432FA"/>
    <w:lvl w:ilvl="0" w:tplc="2FDC7BF8">
      <w:start w:val="1"/>
      <w:numFmt w:val="bullet"/>
      <w:pStyle w:val="ListBullet3"/>
      <w:lvlText w:val=""/>
      <w:lvlJc w:val="left"/>
      <w:pPr>
        <w:tabs>
          <w:tab w:val="num" w:pos="1441"/>
        </w:tabs>
        <w:ind w:left="1441" w:hanging="480"/>
      </w:pPr>
      <w:rPr>
        <w:rFonts w:ascii="Wingdings" w:hAnsi="Wingdings" w:hint="default"/>
      </w:rPr>
    </w:lvl>
    <w:lvl w:ilvl="1" w:tplc="04090003" w:tentative="1">
      <w:start w:val="1"/>
      <w:numFmt w:val="bullet"/>
      <w:lvlText w:val=""/>
      <w:lvlJc w:val="left"/>
      <w:pPr>
        <w:tabs>
          <w:tab w:val="num" w:pos="1467"/>
        </w:tabs>
        <w:ind w:left="1467" w:hanging="480"/>
      </w:pPr>
      <w:rPr>
        <w:rFonts w:ascii="Wingdings" w:hAnsi="Wingdings" w:hint="default"/>
      </w:rPr>
    </w:lvl>
    <w:lvl w:ilvl="2" w:tplc="04090005" w:tentative="1">
      <w:start w:val="1"/>
      <w:numFmt w:val="bullet"/>
      <w:lvlText w:val=""/>
      <w:lvlJc w:val="left"/>
      <w:pPr>
        <w:tabs>
          <w:tab w:val="num" w:pos="1947"/>
        </w:tabs>
        <w:ind w:left="1947" w:hanging="480"/>
      </w:pPr>
      <w:rPr>
        <w:rFonts w:ascii="Wingdings" w:hAnsi="Wingdings" w:hint="default"/>
      </w:rPr>
    </w:lvl>
    <w:lvl w:ilvl="3" w:tplc="04090001" w:tentative="1">
      <w:start w:val="1"/>
      <w:numFmt w:val="bullet"/>
      <w:lvlText w:val=""/>
      <w:lvlJc w:val="left"/>
      <w:pPr>
        <w:tabs>
          <w:tab w:val="num" w:pos="2427"/>
        </w:tabs>
        <w:ind w:left="2427" w:hanging="480"/>
      </w:pPr>
      <w:rPr>
        <w:rFonts w:ascii="Wingdings" w:hAnsi="Wingdings" w:hint="default"/>
      </w:rPr>
    </w:lvl>
    <w:lvl w:ilvl="4" w:tplc="04090003" w:tentative="1">
      <w:start w:val="1"/>
      <w:numFmt w:val="bullet"/>
      <w:lvlText w:val=""/>
      <w:lvlJc w:val="left"/>
      <w:pPr>
        <w:tabs>
          <w:tab w:val="num" w:pos="2907"/>
        </w:tabs>
        <w:ind w:left="2907" w:hanging="480"/>
      </w:pPr>
      <w:rPr>
        <w:rFonts w:ascii="Wingdings" w:hAnsi="Wingdings" w:hint="default"/>
      </w:rPr>
    </w:lvl>
    <w:lvl w:ilvl="5" w:tplc="04090005" w:tentative="1">
      <w:start w:val="1"/>
      <w:numFmt w:val="bullet"/>
      <w:lvlText w:val=""/>
      <w:lvlJc w:val="left"/>
      <w:pPr>
        <w:tabs>
          <w:tab w:val="num" w:pos="3387"/>
        </w:tabs>
        <w:ind w:left="3387" w:hanging="480"/>
      </w:pPr>
      <w:rPr>
        <w:rFonts w:ascii="Wingdings" w:hAnsi="Wingdings" w:hint="default"/>
      </w:rPr>
    </w:lvl>
    <w:lvl w:ilvl="6" w:tplc="04090001" w:tentative="1">
      <w:start w:val="1"/>
      <w:numFmt w:val="bullet"/>
      <w:lvlText w:val=""/>
      <w:lvlJc w:val="left"/>
      <w:pPr>
        <w:tabs>
          <w:tab w:val="num" w:pos="3867"/>
        </w:tabs>
        <w:ind w:left="3867" w:hanging="480"/>
      </w:pPr>
      <w:rPr>
        <w:rFonts w:ascii="Wingdings" w:hAnsi="Wingdings" w:hint="default"/>
      </w:rPr>
    </w:lvl>
    <w:lvl w:ilvl="7" w:tplc="04090003" w:tentative="1">
      <w:start w:val="1"/>
      <w:numFmt w:val="bullet"/>
      <w:lvlText w:val=""/>
      <w:lvlJc w:val="left"/>
      <w:pPr>
        <w:tabs>
          <w:tab w:val="num" w:pos="4347"/>
        </w:tabs>
        <w:ind w:left="4347" w:hanging="480"/>
      </w:pPr>
      <w:rPr>
        <w:rFonts w:ascii="Wingdings" w:hAnsi="Wingdings" w:hint="default"/>
      </w:rPr>
    </w:lvl>
    <w:lvl w:ilvl="8" w:tplc="04090005" w:tentative="1">
      <w:start w:val="1"/>
      <w:numFmt w:val="bullet"/>
      <w:lvlText w:val=""/>
      <w:lvlJc w:val="left"/>
      <w:pPr>
        <w:tabs>
          <w:tab w:val="num" w:pos="4827"/>
        </w:tabs>
        <w:ind w:left="4827" w:hanging="480"/>
      </w:pPr>
      <w:rPr>
        <w:rFonts w:ascii="Wingdings" w:hAnsi="Wingdings" w:hint="default"/>
      </w:rPr>
    </w:lvl>
  </w:abstractNum>
  <w:abstractNum w:abstractNumId="27">
    <w:nsid w:val="649A2FE1"/>
    <w:multiLevelType w:val="hybridMultilevel"/>
    <w:tmpl w:val="D4CAFB46"/>
    <w:lvl w:ilvl="0" w:tplc="51C8D290">
      <w:start w:val="1"/>
      <w:numFmt w:val="bullet"/>
      <w:pStyle w:val="146"/>
      <w:lvlText w:val=""/>
      <w:lvlJc w:val="left"/>
      <w:pPr>
        <w:ind w:left="1325" w:hanging="480"/>
      </w:pPr>
      <w:rPr>
        <w:rFonts w:ascii="Wingdings" w:hAnsi="Wingdings" w:hint="default"/>
      </w:rPr>
    </w:lvl>
    <w:lvl w:ilvl="1" w:tplc="04090003" w:tentative="1">
      <w:start w:val="1"/>
      <w:numFmt w:val="bullet"/>
      <w:lvlText w:val=""/>
      <w:lvlJc w:val="left"/>
      <w:pPr>
        <w:ind w:left="1805" w:hanging="480"/>
      </w:pPr>
      <w:rPr>
        <w:rFonts w:ascii="Wingdings" w:hAnsi="Wingdings" w:hint="default"/>
      </w:rPr>
    </w:lvl>
    <w:lvl w:ilvl="2" w:tplc="04090005" w:tentative="1">
      <w:start w:val="1"/>
      <w:numFmt w:val="bullet"/>
      <w:lvlText w:val=""/>
      <w:lvlJc w:val="left"/>
      <w:pPr>
        <w:ind w:left="2285" w:hanging="480"/>
      </w:pPr>
      <w:rPr>
        <w:rFonts w:ascii="Wingdings" w:hAnsi="Wingdings" w:hint="default"/>
      </w:rPr>
    </w:lvl>
    <w:lvl w:ilvl="3" w:tplc="04090001" w:tentative="1">
      <w:start w:val="1"/>
      <w:numFmt w:val="bullet"/>
      <w:lvlText w:val=""/>
      <w:lvlJc w:val="left"/>
      <w:pPr>
        <w:ind w:left="2765" w:hanging="480"/>
      </w:pPr>
      <w:rPr>
        <w:rFonts w:ascii="Wingdings" w:hAnsi="Wingdings" w:hint="default"/>
      </w:rPr>
    </w:lvl>
    <w:lvl w:ilvl="4" w:tplc="04090003" w:tentative="1">
      <w:start w:val="1"/>
      <w:numFmt w:val="bullet"/>
      <w:lvlText w:val=""/>
      <w:lvlJc w:val="left"/>
      <w:pPr>
        <w:ind w:left="3245" w:hanging="480"/>
      </w:pPr>
      <w:rPr>
        <w:rFonts w:ascii="Wingdings" w:hAnsi="Wingdings" w:hint="default"/>
      </w:rPr>
    </w:lvl>
    <w:lvl w:ilvl="5" w:tplc="04090005" w:tentative="1">
      <w:start w:val="1"/>
      <w:numFmt w:val="bullet"/>
      <w:lvlText w:val=""/>
      <w:lvlJc w:val="left"/>
      <w:pPr>
        <w:ind w:left="3725" w:hanging="480"/>
      </w:pPr>
      <w:rPr>
        <w:rFonts w:ascii="Wingdings" w:hAnsi="Wingdings" w:hint="default"/>
      </w:rPr>
    </w:lvl>
    <w:lvl w:ilvl="6" w:tplc="04090001" w:tentative="1">
      <w:start w:val="1"/>
      <w:numFmt w:val="bullet"/>
      <w:lvlText w:val=""/>
      <w:lvlJc w:val="left"/>
      <w:pPr>
        <w:ind w:left="4205" w:hanging="480"/>
      </w:pPr>
      <w:rPr>
        <w:rFonts w:ascii="Wingdings" w:hAnsi="Wingdings" w:hint="default"/>
      </w:rPr>
    </w:lvl>
    <w:lvl w:ilvl="7" w:tplc="04090003" w:tentative="1">
      <w:start w:val="1"/>
      <w:numFmt w:val="bullet"/>
      <w:lvlText w:val=""/>
      <w:lvlJc w:val="left"/>
      <w:pPr>
        <w:ind w:left="4685" w:hanging="480"/>
      </w:pPr>
      <w:rPr>
        <w:rFonts w:ascii="Wingdings" w:hAnsi="Wingdings" w:hint="default"/>
      </w:rPr>
    </w:lvl>
    <w:lvl w:ilvl="8" w:tplc="04090005" w:tentative="1">
      <w:start w:val="1"/>
      <w:numFmt w:val="bullet"/>
      <w:lvlText w:val=""/>
      <w:lvlJc w:val="left"/>
      <w:pPr>
        <w:ind w:left="5165" w:hanging="480"/>
      </w:pPr>
      <w:rPr>
        <w:rFonts w:ascii="Wingdings" w:hAnsi="Wingdings" w:hint="default"/>
      </w:rPr>
    </w:lvl>
  </w:abstractNum>
  <w:abstractNum w:abstractNumId="28">
    <w:nsid w:val="66AF1CC7"/>
    <w:multiLevelType w:val="hybridMultilevel"/>
    <w:tmpl w:val="9F0653FE"/>
    <w:lvl w:ilvl="0" w:tplc="A1944DC2">
      <w:start w:val="1"/>
      <w:numFmt w:val="bullet"/>
      <w:pStyle w:val="141"/>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9">
    <w:nsid w:val="69936770"/>
    <w:multiLevelType w:val="hybridMultilevel"/>
    <w:tmpl w:val="62E676F8"/>
    <w:lvl w:ilvl="0" w:tplc="ACD4E440">
      <w:start w:val="1"/>
      <w:numFmt w:val="bullet"/>
      <w:lvlText w:val=""/>
      <w:lvlJc w:val="left"/>
      <w:pPr>
        <w:tabs>
          <w:tab w:val="num" w:pos="4324"/>
        </w:tabs>
        <w:ind w:left="4324" w:hanging="36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9266E670">
      <w:start w:val="1"/>
      <w:numFmt w:val="bullet"/>
      <w:pStyle w:val="11"/>
      <w:lvlText w:val=""/>
      <w:lvlJc w:val="left"/>
      <w:pPr>
        <w:tabs>
          <w:tab w:val="num" w:pos="2760"/>
        </w:tabs>
        <w:ind w:left="2760" w:hanging="36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0">
    <w:nsid w:val="789C50FC"/>
    <w:multiLevelType w:val="hybridMultilevel"/>
    <w:tmpl w:val="49745122"/>
    <w:lvl w:ilvl="0" w:tplc="705270EA">
      <w:start w:val="1"/>
      <w:numFmt w:val="decimal"/>
      <w:lvlText w:val="%1."/>
      <w:lvlJc w:val="left"/>
      <w:pPr>
        <w:ind w:left="360" w:hanging="360"/>
      </w:pPr>
      <w:rPr>
        <w:rFonts w:cs="Times New Roman" w:hint="default"/>
      </w:rPr>
    </w:lvl>
    <w:lvl w:ilvl="1" w:tplc="04090019">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31">
    <w:nsid w:val="7BD271DE"/>
    <w:multiLevelType w:val="hybridMultilevel"/>
    <w:tmpl w:val="5442DCF0"/>
    <w:lvl w:ilvl="0" w:tplc="8B98C3E8">
      <w:start w:val="1"/>
      <w:numFmt w:val="bullet"/>
      <w:pStyle w:val="147"/>
      <w:lvlText w:val=""/>
      <w:lvlJc w:val="left"/>
      <w:pPr>
        <w:ind w:left="1302" w:hanging="480"/>
      </w:pPr>
      <w:rPr>
        <w:rFonts w:ascii="Wingdings" w:hAnsi="Wingdings" w:hint="default"/>
      </w:rPr>
    </w:lvl>
    <w:lvl w:ilvl="1" w:tplc="04090003" w:tentative="1">
      <w:start w:val="1"/>
      <w:numFmt w:val="bullet"/>
      <w:lvlText w:val=""/>
      <w:lvlJc w:val="left"/>
      <w:pPr>
        <w:ind w:left="1782" w:hanging="480"/>
      </w:pPr>
      <w:rPr>
        <w:rFonts w:ascii="Wingdings" w:hAnsi="Wingdings" w:hint="default"/>
      </w:rPr>
    </w:lvl>
    <w:lvl w:ilvl="2" w:tplc="04090005" w:tentative="1">
      <w:start w:val="1"/>
      <w:numFmt w:val="bullet"/>
      <w:lvlText w:val=""/>
      <w:lvlJc w:val="left"/>
      <w:pPr>
        <w:ind w:left="2262" w:hanging="480"/>
      </w:pPr>
      <w:rPr>
        <w:rFonts w:ascii="Wingdings" w:hAnsi="Wingdings" w:hint="default"/>
      </w:rPr>
    </w:lvl>
    <w:lvl w:ilvl="3" w:tplc="04090001" w:tentative="1">
      <w:start w:val="1"/>
      <w:numFmt w:val="bullet"/>
      <w:lvlText w:val=""/>
      <w:lvlJc w:val="left"/>
      <w:pPr>
        <w:ind w:left="2742" w:hanging="480"/>
      </w:pPr>
      <w:rPr>
        <w:rFonts w:ascii="Wingdings" w:hAnsi="Wingdings" w:hint="default"/>
      </w:rPr>
    </w:lvl>
    <w:lvl w:ilvl="4" w:tplc="04090003" w:tentative="1">
      <w:start w:val="1"/>
      <w:numFmt w:val="bullet"/>
      <w:lvlText w:val=""/>
      <w:lvlJc w:val="left"/>
      <w:pPr>
        <w:ind w:left="3222" w:hanging="480"/>
      </w:pPr>
      <w:rPr>
        <w:rFonts w:ascii="Wingdings" w:hAnsi="Wingdings" w:hint="default"/>
      </w:rPr>
    </w:lvl>
    <w:lvl w:ilvl="5" w:tplc="04090005" w:tentative="1">
      <w:start w:val="1"/>
      <w:numFmt w:val="bullet"/>
      <w:lvlText w:val=""/>
      <w:lvlJc w:val="left"/>
      <w:pPr>
        <w:ind w:left="3702" w:hanging="480"/>
      </w:pPr>
      <w:rPr>
        <w:rFonts w:ascii="Wingdings" w:hAnsi="Wingdings" w:hint="default"/>
      </w:rPr>
    </w:lvl>
    <w:lvl w:ilvl="6" w:tplc="04090001" w:tentative="1">
      <w:start w:val="1"/>
      <w:numFmt w:val="bullet"/>
      <w:lvlText w:val=""/>
      <w:lvlJc w:val="left"/>
      <w:pPr>
        <w:ind w:left="4182" w:hanging="480"/>
      </w:pPr>
      <w:rPr>
        <w:rFonts w:ascii="Wingdings" w:hAnsi="Wingdings" w:hint="default"/>
      </w:rPr>
    </w:lvl>
    <w:lvl w:ilvl="7" w:tplc="04090003" w:tentative="1">
      <w:start w:val="1"/>
      <w:numFmt w:val="bullet"/>
      <w:lvlText w:val=""/>
      <w:lvlJc w:val="left"/>
      <w:pPr>
        <w:ind w:left="4662" w:hanging="480"/>
      </w:pPr>
      <w:rPr>
        <w:rFonts w:ascii="Wingdings" w:hAnsi="Wingdings" w:hint="default"/>
      </w:rPr>
    </w:lvl>
    <w:lvl w:ilvl="8" w:tplc="04090005" w:tentative="1">
      <w:start w:val="1"/>
      <w:numFmt w:val="bullet"/>
      <w:lvlText w:val=""/>
      <w:lvlJc w:val="left"/>
      <w:pPr>
        <w:ind w:left="5142" w:hanging="480"/>
      </w:pPr>
      <w:rPr>
        <w:rFonts w:ascii="Wingdings" w:hAnsi="Wingdings" w:hint="default"/>
      </w:rPr>
    </w:lvl>
  </w:abstractNum>
  <w:num w:numId="1">
    <w:abstractNumId w:val="3"/>
  </w:num>
  <w:num w:numId="2">
    <w:abstractNumId w:val="2"/>
  </w:num>
  <w:num w:numId="3">
    <w:abstractNumId w:val="1"/>
  </w:num>
  <w:num w:numId="4">
    <w:abstractNumId w:val="0"/>
  </w:num>
  <w:num w:numId="5">
    <w:abstractNumId w:val="3"/>
  </w:num>
  <w:num w:numId="6">
    <w:abstractNumId w:val="2"/>
  </w:num>
  <w:num w:numId="7">
    <w:abstractNumId w:val="1"/>
  </w:num>
  <w:num w:numId="8">
    <w:abstractNumId w:val="0"/>
  </w:num>
  <w:num w:numId="9">
    <w:abstractNumId w:val="28"/>
  </w:num>
  <w:num w:numId="10">
    <w:abstractNumId w:val="22"/>
  </w:num>
  <w:num w:numId="11">
    <w:abstractNumId w:val="9"/>
  </w:num>
  <w:num w:numId="12">
    <w:abstractNumId w:val="7"/>
  </w:num>
  <w:num w:numId="13">
    <w:abstractNumId w:val="25"/>
  </w:num>
  <w:num w:numId="14">
    <w:abstractNumId w:val="27"/>
  </w:num>
  <w:num w:numId="15">
    <w:abstractNumId w:val="31"/>
  </w:num>
  <w:num w:numId="16">
    <w:abstractNumId w:val="23"/>
  </w:num>
  <w:num w:numId="17">
    <w:abstractNumId w:val="26"/>
  </w:num>
  <w:num w:numId="18">
    <w:abstractNumId w:val="17"/>
  </w:num>
  <w:num w:numId="19">
    <w:abstractNumId w:val="21"/>
  </w:num>
  <w:num w:numId="20">
    <w:abstractNumId w:val="6"/>
  </w:num>
  <w:num w:numId="21">
    <w:abstractNumId w:val="19"/>
  </w:num>
  <w:num w:numId="22">
    <w:abstractNumId w:val="8"/>
  </w:num>
  <w:num w:numId="23">
    <w:abstractNumId w:val="14"/>
  </w:num>
  <w:num w:numId="24">
    <w:abstractNumId w:val="13"/>
  </w:num>
  <w:num w:numId="25">
    <w:abstractNumId w:val="29"/>
  </w:num>
  <w:num w:numId="26">
    <w:abstractNumId w:val="24"/>
  </w:num>
  <w:num w:numId="27">
    <w:abstractNumId w:val="11"/>
  </w:num>
  <w:num w:numId="28">
    <w:abstractNumId w:val="20"/>
  </w:num>
  <w:num w:numId="29">
    <w:abstractNumId w:val="10"/>
  </w:num>
  <w:num w:numId="30">
    <w:abstractNumId w:val="4"/>
  </w:num>
  <w:num w:numId="31">
    <w:abstractNumId w:val="15"/>
  </w:num>
  <w:num w:numId="32">
    <w:abstractNumId w:val="30"/>
  </w:num>
  <w:num w:numId="33">
    <w:abstractNumId w:val="16"/>
  </w:num>
  <w:num w:numId="34">
    <w:abstractNumId w:val="5"/>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isplayHorizontalDrawingGridEvery w:val="0"/>
  <w:displayVerticalDrawingGridEvery w:val="2"/>
  <w:characterSpacingControl w:val="compressPunctuation"/>
  <w:noLineBreaksAfter w:lang="zh-TW" w:val="([{£¥‘“‵〈《「『【〔〝︵︷︹︻︽︿﹁﹃﹙﹛﹝（｛"/>
  <w:noLineBreaksBefore w:lang="zh-TW" w:va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C00DC"/>
    <w:rsid w:val="001006A0"/>
    <w:rsid w:val="00100A4A"/>
    <w:rsid w:val="001A6D3E"/>
    <w:rsid w:val="001C00DC"/>
    <w:rsid w:val="00223594"/>
    <w:rsid w:val="002C49FE"/>
    <w:rsid w:val="002E4DB3"/>
    <w:rsid w:val="00306C47"/>
    <w:rsid w:val="00423FBD"/>
    <w:rsid w:val="00430890"/>
    <w:rsid w:val="004C66E1"/>
    <w:rsid w:val="004F1CBC"/>
    <w:rsid w:val="006752D8"/>
    <w:rsid w:val="00706E0E"/>
    <w:rsid w:val="007C6C3F"/>
    <w:rsid w:val="007D3293"/>
    <w:rsid w:val="00805A77"/>
    <w:rsid w:val="00832925"/>
    <w:rsid w:val="00842F1B"/>
    <w:rsid w:val="008D7153"/>
    <w:rsid w:val="009E04A1"/>
    <w:rsid w:val="00A5352A"/>
    <w:rsid w:val="00A91280"/>
    <w:rsid w:val="00D86ADF"/>
    <w:rsid w:val="00DD0E1B"/>
    <w:rsid w:val="00E65258"/>
    <w:rsid w:val="00E662F6"/>
    <w:rsid w:val="00F944F6"/>
    <w:rsid w:val="00FB0A53"/>
    <w:rsid w:val="00FC4408"/>
    <w:rsid w:val="00FF45E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新細明體" w:hAnsi="Calibri" w:cs="Times New Roman"/>
        <w:kern w:val="2"/>
        <w:sz w:val="24"/>
        <w:szCs w:val="22"/>
        <w:lang w:val="en-US" w:eastAsia="zh-TW"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semiHidden="1" w:unhideWhenUsed="1"/>
    <w:lsdException w:name="header" w:locked="1" w:uiPriority="0"/>
    <w:lsdException w:name="footer" w:locked="1" w:uiPriority="0"/>
    <w:lsdException w:name="index heading" w:semiHidden="1" w:unhideWhenUsed="1"/>
    <w:lsdException w:name="caption" w:locked="1" w:uiPriority="0" w:qFormat="1"/>
    <w:lsdException w:name="table of figures" w:locked="1" w:uiPriority="0"/>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semiHidden="1" w:unhideWhenUsed="1"/>
    <w:lsdException w:name="endnote reference" w:locked="1" w:uiPriority="0"/>
    <w:lsdException w:name="endnote text" w:locked="1"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1" w:uiPriority="0"/>
    <w:lsdException w:name="List Bullet 3" w:locked="1" w:uiPriority="0"/>
    <w:lsdException w:name="List Bullet 4" w:locked="1" w:uiPriority="0"/>
    <w:lsdException w:name="List Bullet 5" w:locked="1" w:uiPriority="0"/>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locked="1" w:uiPriority="0"/>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locked="1" w:uiPriority="0"/>
    <w:lsdException w:name="Strong" w:locked="1" w:uiPriority="0" w:qFormat="1"/>
    <w:lsdException w:name="Emphasis" w:locked="1" w:uiPriority="0" w:qFormat="1"/>
    <w:lsdException w:name="Document Map" w:locked="1" w:uiPriority="0"/>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32925"/>
    <w:pPr>
      <w:widowControl w:val="0"/>
      <w:snapToGrid w:val="0"/>
      <w:spacing w:line="240" w:lineRule="atLeast"/>
      <w:ind w:left="340" w:hanging="113"/>
    </w:pPr>
    <w:rPr>
      <w:rFonts w:ascii="Times New Roman" w:eastAsia="標楷體" w:hAnsi="Times New Roman"/>
      <w:sz w:val="28"/>
      <w:szCs w:val="24"/>
    </w:rPr>
  </w:style>
  <w:style w:type="paragraph" w:styleId="Heading1">
    <w:name w:val="heading 1"/>
    <w:basedOn w:val="Normal"/>
    <w:next w:val="Normal"/>
    <w:link w:val="Heading1Char"/>
    <w:autoRedefine/>
    <w:uiPriority w:val="99"/>
    <w:qFormat/>
    <w:rsid w:val="00832925"/>
    <w:pPr>
      <w:pageBreakBefore/>
      <w:numPr>
        <w:numId w:val="29"/>
      </w:numPr>
      <w:tabs>
        <w:tab w:val="left" w:pos="709"/>
      </w:tabs>
      <w:spacing w:beforeLines="50" w:afterLines="50"/>
      <w:outlineLvl w:val="0"/>
    </w:pPr>
    <w:rPr>
      <w:bCs/>
      <w:color w:val="800080"/>
      <w:sz w:val="32"/>
      <w:szCs w:val="28"/>
    </w:rPr>
  </w:style>
  <w:style w:type="paragraph" w:styleId="Heading2">
    <w:name w:val="heading 2"/>
    <w:basedOn w:val="Heading1"/>
    <w:next w:val="Normal"/>
    <w:link w:val="Heading2Char"/>
    <w:autoRedefine/>
    <w:uiPriority w:val="99"/>
    <w:qFormat/>
    <w:rsid w:val="00832925"/>
    <w:pPr>
      <w:pageBreakBefore w:val="0"/>
      <w:numPr>
        <w:ilvl w:val="1"/>
      </w:numPr>
      <w:tabs>
        <w:tab w:val="num" w:pos="960"/>
      </w:tabs>
      <w:ind w:hanging="480"/>
      <w:outlineLvl w:val="1"/>
    </w:pPr>
    <w:rPr>
      <w:color w:val="333399"/>
    </w:rPr>
  </w:style>
  <w:style w:type="paragraph" w:styleId="Heading3">
    <w:name w:val="heading 3"/>
    <w:basedOn w:val="Normal"/>
    <w:next w:val="Normal"/>
    <w:link w:val="Heading3Char"/>
    <w:autoRedefine/>
    <w:uiPriority w:val="99"/>
    <w:qFormat/>
    <w:rsid w:val="00832925"/>
    <w:pPr>
      <w:numPr>
        <w:ilvl w:val="2"/>
        <w:numId w:val="29"/>
      </w:numPr>
      <w:tabs>
        <w:tab w:val="left" w:pos="993"/>
      </w:tabs>
      <w:spacing w:before="180" w:after="180"/>
      <w:outlineLvl w:val="2"/>
    </w:pPr>
    <w:rPr>
      <w:bCs/>
      <w:sz w:val="32"/>
      <w:szCs w:val="28"/>
    </w:rPr>
  </w:style>
  <w:style w:type="paragraph" w:styleId="Heading4">
    <w:name w:val="heading 4"/>
    <w:basedOn w:val="Normal"/>
    <w:next w:val="Normal"/>
    <w:link w:val="Heading4Char"/>
    <w:autoRedefine/>
    <w:uiPriority w:val="99"/>
    <w:qFormat/>
    <w:rsid w:val="00832925"/>
    <w:pPr>
      <w:numPr>
        <w:ilvl w:val="3"/>
        <w:numId w:val="29"/>
      </w:numPr>
      <w:tabs>
        <w:tab w:val="left" w:pos="1276"/>
      </w:tabs>
      <w:spacing w:before="180" w:after="180"/>
      <w:outlineLvl w:val="3"/>
    </w:pPr>
    <w:rPr>
      <w:color w:val="993300"/>
      <w:szCs w:val="36"/>
    </w:rPr>
  </w:style>
  <w:style w:type="paragraph" w:styleId="Heading5">
    <w:name w:val="heading 5"/>
    <w:basedOn w:val="Normal"/>
    <w:next w:val="Normal"/>
    <w:link w:val="Heading5Char"/>
    <w:autoRedefine/>
    <w:uiPriority w:val="99"/>
    <w:qFormat/>
    <w:rsid w:val="00832925"/>
    <w:pPr>
      <w:numPr>
        <w:ilvl w:val="4"/>
        <w:numId w:val="29"/>
      </w:numPr>
      <w:adjustRightInd w:val="0"/>
      <w:spacing w:before="180" w:after="180"/>
      <w:outlineLvl w:val="4"/>
    </w:pPr>
    <w:rPr>
      <w:bCs/>
      <w:color w:val="FF0000"/>
      <w:szCs w:val="28"/>
    </w:rPr>
  </w:style>
  <w:style w:type="paragraph" w:styleId="Heading6">
    <w:name w:val="heading 6"/>
    <w:basedOn w:val="Normal"/>
    <w:next w:val="Normal"/>
    <w:link w:val="Heading6Char"/>
    <w:autoRedefine/>
    <w:uiPriority w:val="99"/>
    <w:qFormat/>
    <w:rsid w:val="00832925"/>
    <w:pPr>
      <w:numPr>
        <w:ilvl w:val="5"/>
        <w:numId w:val="29"/>
      </w:numPr>
      <w:adjustRightInd w:val="0"/>
      <w:spacing w:before="180" w:after="180"/>
      <w:outlineLvl w:val="5"/>
    </w:pPr>
    <w:rPr>
      <w:color w:val="FF00FF"/>
      <w:szCs w:val="28"/>
    </w:rPr>
  </w:style>
  <w:style w:type="paragraph" w:styleId="Heading7">
    <w:name w:val="heading 7"/>
    <w:basedOn w:val="Normal"/>
    <w:next w:val="Normal"/>
    <w:link w:val="Heading7Char"/>
    <w:autoRedefine/>
    <w:uiPriority w:val="99"/>
    <w:qFormat/>
    <w:rsid w:val="00832925"/>
    <w:pPr>
      <w:keepNext/>
      <w:numPr>
        <w:ilvl w:val="6"/>
        <w:numId w:val="29"/>
      </w:numPr>
      <w:spacing w:before="180" w:after="180"/>
      <w:outlineLvl w:val="6"/>
    </w:pPr>
    <w:rPr>
      <w:bCs/>
      <w:color w:val="0000FF"/>
      <w:szCs w:val="28"/>
    </w:rPr>
  </w:style>
  <w:style w:type="paragraph" w:styleId="Heading8">
    <w:name w:val="heading 8"/>
    <w:basedOn w:val="Normal"/>
    <w:next w:val="Normal"/>
    <w:link w:val="Heading8Char"/>
    <w:autoRedefine/>
    <w:uiPriority w:val="99"/>
    <w:qFormat/>
    <w:rsid w:val="00832925"/>
    <w:pPr>
      <w:numPr>
        <w:numId w:val="28"/>
      </w:numPr>
      <w:spacing w:before="180" w:after="180"/>
      <w:outlineLvl w:val="7"/>
    </w:pPr>
    <w:rPr>
      <w:bCs/>
      <w:color w:val="008000"/>
      <w:szCs w:val="20"/>
    </w:rPr>
  </w:style>
  <w:style w:type="paragraph" w:styleId="Heading9">
    <w:name w:val="heading 9"/>
    <w:basedOn w:val="Normal"/>
    <w:next w:val="Normal"/>
    <w:link w:val="Heading9Char"/>
    <w:autoRedefine/>
    <w:uiPriority w:val="99"/>
    <w:qFormat/>
    <w:rsid w:val="00832925"/>
    <w:pPr>
      <w:keepNext/>
      <w:numPr>
        <w:ilvl w:val="8"/>
        <w:numId w:val="29"/>
      </w:numPr>
      <w:spacing w:before="180" w:after="180"/>
      <w:outlineLvl w:val="8"/>
    </w:pPr>
    <w:rPr>
      <w:color w:val="FF6600"/>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32925"/>
    <w:rPr>
      <w:rFonts w:ascii="Times New Roman" w:eastAsia="標楷體" w:hAnsi="Times New Roman"/>
      <w:bCs/>
      <w:color w:val="800080"/>
      <w:sz w:val="32"/>
      <w:szCs w:val="28"/>
    </w:rPr>
  </w:style>
  <w:style w:type="character" w:customStyle="1" w:styleId="Heading2Char">
    <w:name w:val="Heading 2 Char"/>
    <w:basedOn w:val="DefaultParagraphFont"/>
    <w:link w:val="Heading2"/>
    <w:uiPriority w:val="99"/>
    <w:locked/>
    <w:rsid w:val="00832925"/>
    <w:rPr>
      <w:rFonts w:ascii="Times New Roman" w:eastAsia="標楷體" w:hAnsi="Times New Roman"/>
      <w:bCs/>
      <w:color w:val="333399"/>
      <w:sz w:val="32"/>
      <w:szCs w:val="28"/>
    </w:rPr>
  </w:style>
  <w:style w:type="character" w:customStyle="1" w:styleId="Heading3Char">
    <w:name w:val="Heading 3 Char"/>
    <w:basedOn w:val="DefaultParagraphFont"/>
    <w:link w:val="Heading3"/>
    <w:uiPriority w:val="99"/>
    <w:locked/>
    <w:rsid w:val="00832925"/>
    <w:rPr>
      <w:rFonts w:ascii="Times New Roman" w:eastAsia="標楷體" w:hAnsi="Times New Roman"/>
      <w:bCs/>
      <w:sz w:val="32"/>
      <w:szCs w:val="28"/>
    </w:rPr>
  </w:style>
  <w:style w:type="character" w:customStyle="1" w:styleId="Heading4Char">
    <w:name w:val="Heading 4 Char"/>
    <w:basedOn w:val="DefaultParagraphFont"/>
    <w:link w:val="Heading4"/>
    <w:uiPriority w:val="99"/>
    <w:locked/>
    <w:rsid w:val="00832925"/>
    <w:rPr>
      <w:rFonts w:ascii="Times New Roman" w:eastAsia="標楷體" w:hAnsi="Times New Roman"/>
      <w:color w:val="993300"/>
      <w:sz w:val="28"/>
      <w:szCs w:val="36"/>
    </w:rPr>
  </w:style>
  <w:style w:type="character" w:customStyle="1" w:styleId="Heading5Char">
    <w:name w:val="Heading 5 Char"/>
    <w:basedOn w:val="DefaultParagraphFont"/>
    <w:link w:val="Heading5"/>
    <w:uiPriority w:val="99"/>
    <w:locked/>
    <w:rsid w:val="00832925"/>
    <w:rPr>
      <w:rFonts w:ascii="Times New Roman" w:eastAsia="標楷體" w:hAnsi="Times New Roman"/>
      <w:bCs/>
      <w:color w:val="FF0000"/>
      <w:sz w:val="28"/>
      <w:szCs w:val="28"/>
    </w:rPr>
  </w:style>
  <w:style w:type="character" w:customStyle="1" w:styleId="Heading6Char">
    <w:name w:val="Heading 6 Char"/>
    <w:basedOn w:val="DefaultParagraphFont"/>
    <w:link w:val="Heading6"/>
    <w:uiPriority w:val="99"/>
    <w:locked/>
    <w:rsid w:val="00832925"/>
    <w:rPr>
      <w:rFonts w:ascii="Times New Roman" w:eastAsia="標楷體" w:hAnsi="Times New Roman"/>
      <w:color w:val="FF00FF"/>
      <w:sz w:val="28"/>
      <w:szCs w:val="28"/>
    </w:rPr>
  </w:style>
  <w:style w:type="character" w:customStyle="1" w:styleId="Heading7Char">
    <w:name w:val="Heading 7 Char"/>
    <w:basedOn w:val="DefaultParagraphFont"/>
    <w:link w:val="Heading7"/>
    <w:uiPriority w:val="99"/>
    <w:locked/>
    <w:rsid w:val="00832925"/>
    <w:rPr>
      <w:rFonts w:ascii="Times New Roman" w:eastAsia="標楷體" w:hAnsi="Times New Roman"/>
      <w:bCs/>
      <w:color w:val="0000FF"/>
      <w:sz w:val="28"/>
      <w:szCs w:val="28"/>
    </w:rPr>
  </w:style>
  <w:style w:type="character" w:customStyle="1" w:styleId="Heading8Char">
    <w:name w:val="Heading 8 Char"/>
    <w:basedOn w:val="DefaultParagraphFont"/>
    <w:link w:val="Heading8"/>
    <w:uiPriority w:val="99"/>
    <w:locked/>
    <w:rsid w:val="00832925"/>
    <w:rPr>
      <w:rFonts w:ascii="Times New Roman" w:eastAsia="標楷體" w:hAnsi="Times New Roman"/>
      <w:bCs/>
      <w:color w:val="008000"/>
      <w:sz w:val="28"/>
      <w:szCs w:val="20"/>
    </w:rPr>
  </w:style>
  <w:style w:type="character" w:customStyle="1" w:styleId="Heading9Char">
    <w:name w:val="Heading 9 Char"/>
    <w:basedOn w:val="DefaultParagraphFont"/>
    <w:link w:val="Heading9"/>
    <w:uiPriority w:val="99"/>
    <w:locked/>
    <w:rsid w:val="00832925"/>
    <w:rPr>
      <w:rFonts w:ascii="Times New Roman" w:eastAsia="標楷體" w:hAnsi="Times New Roman"/>
      <w:color w:val="FF6600"/>
      <w:sz w:val="28"/>
      <w:szCs w:val="28"/>
    </w:rPr>
  </w:style>
  <w:style w:type="paragraph" w:customStyle="1" w:styleId="a">
    <w:name w:val="圖編號"/>
    <w:basedOn w:val="Caption"/>
    <w:autoRedefine/>
    <w:uiPriority w:val="99"/>
    <w:rsid w:val="00832925"/>
    <w:pPr>
      <w:jc w:val="center"/>
    </w:pPr>
  </w:style>
  <w:style w:type="paragraph" w:styleId="Caption">
    <w:name w:val="caption"/>
    <w:aliases w:val="表標號"/>
    <w:basedOn w:val="Normal"/>
    <w:next w:val="Normal"/>
    <w:autoRedefine/>
    <w:uiPriority w:val="99"/>
    <w:qFormat/>
    <w:rsid w:val="00832925"/>
    <w:pPr>
      <w:ind w:left="0" w:firstLine="0"/>
    </w:pPr>
    <w:rPr>
      <w:szCs w:val="20"/>
    </w:rPr>
  </w:style>
  <w:style w:type="paragraph" w:customStyle="1" w:styleId="14">
    <w:name w:val="表格欄名14"/>
    <w:basedOn w:val="Normal"/>
    <w:autoRedefine/>
    <w:uiPriority w:val="99"/>
    <w:rsid w:val="00832925"/>
    <w:pPr>
      <w:spacing w:beforeLines="30" w:afterLines="30" w:line="320" w:lineRule="exact"/>
      <w:ind w:left="0" w:firstLine="0"/>
      <w:jc w:val="center"/>
    </w:pPr>
  </w:style>
  <w:style w:type="paragraph" w:customStyle="1" w:styleId="15">
    <w:name w:val="表格內文1"/>
    <w:basedOn w:val="14"/>
    <w:autoRedefine/>
    <w:uiPriority w:val="99"/>
    <w:rsid w:val="00832925"/>
    <w:pPr>
      <w:widowControl/>
      <w:spacing w:beforeLines="0" w:afterLines="0" w:line="240" w:lineRule="atLeast"/>
      <w:jc w:val="left"/>
    </w:pPr>
    <w:rPr>
      <w:kern w:val="0"/>
      <w:szCs w:val="20"/>
    </w:rPr>
  </w:style>
  <w:style w:type="paragraph" w:customStyle="1" w:styleId="a0">
    <w:name w:val="圖"/>
    <w:basedOn w:val="Normal"/>
    <w:autoRedefine/>
    <w:uiPriority w:val="99"/>
    <w:rsid w:val="00832925"/>
    <w:pPr>
      <w:keepNext/>
      <w:spacing w:before="180" w:after="180"/>
      <w:ind w:leftChars="253" w:left="708" w:firstLine="0"/>
      <w:jc w:val="center"/>
    </w:pPr>
    <w:rPr>
      <w:rFonts w:ascii="Arial" w:hAnsi="Arial"/>
    </w:rPr>
  </w:style>
  <w:style w:type="paragraph" w:customStyle="1" w:styleId="5">
    <w:name w:val="項目符號5內文"/>
    <w:basedOn w:val="50"/>
    <w:autoRedefine/>
    <w:uiPriority w:val="99"/>
    <w:rsid w:val="00832925"/>
    <w:pPr>
      <w:ind w:leftChars="658" w:left="1842"/>
    </w:pPr>
  </w:style>
  <w:style w:type="paragraph" w:customStyle="1" w:styleId="16">
    <w:name w:val="本文 1"/>
    <w:basedOn w:val="Normal"/>
    <w:autoRedefine/>
    <w:uiPriority w:val="99"/>
    <w:rsid w:val="00832925"/>
    <w:pPr>
      <w:tabs>
        <w:tab w:val="left" w:pos="851"/>
        <w:tab w:val="left" w:pos="1120"/>
      </w:tabs>
      <w:spacing w:beforeLines="20"/>
      <w:ind w:leftChars="300" w:left="840" w:firstLineChars="200" w:firstLine="560"/>
    </w:pPr>
    <w:rPr>
      <w:color w:val="800080"/>
    </w:rPr>
  </w:style>
  <w:style w:type="paragraph" w:customStyle="1" w:styleId="4">
    <w:name w:val="本文 4"/>
    <w:basedOn w:val="Normal"/>
    <w:autoRedefine/>
    <w:uiPriority w:val="99"/>
    <w:rsid w:val="00832925"/>
    <w:pPr>
      <w:spacing w:beforeLines="20"/>
      <w:ind w:leftChars="455" w:left="1274" w:firstLineChars="200" w:firstLine="560"/>
    </w:pPr>
    <w:rPr>
      <w:color w:val="993300"/>
    </w:rPr>
  </w:style>
  <w:style w:type="paragraph" w:customStyle="1" w:styleId="50">
    <w:name w:val="本文 5"/>
    <w:basedOn w:val="Normal"/>
    <w:autoRedefine/>
    <w:uiPriority w:val="99"/>
    <w:rsid w:val="00832925"/>
    <w:pPr>
      <w:spacing w:beforeLines="20"/>
      <w:ind w:leftChars="506" w:left="1417" w:firstLineChars="202" w:firstLine="566"/>
    </w:pPr>
    <w:rPr>
      <w:color w:val="FF0000"/>
    </w:rPr>
  </w:style>
  <w:style w:type="paragraph" w:customStyle="1" w:styleId="60">
    <w:name w:val="本文 6"/>
    <w:basedOn w:val="Normal"/>
    <w:autoRedefine/>
    <w:uiPriority w:val="99"/>
    <w:rsid w:val="00832925"/>
    <w:pPr>
      <w:spacing w:beforeLines="20"/>
      <w:ind w:leftChars="607" w:left="1700" w:firstLineChars="200" w:firstLine="560"/>
    </w:pPr>
    <w:rPr>
      <w:color w:val="FF00FF"/>
      <w:szCs w:val="28"/>
    </w:rPr>
  </w:style>
  <w:style w:type="paragraph" w:customStyle="1" w:styleId="6">
    <w:name w:val="項目符號 6"/>
    <w:basedOn w:val="Normal"/>
    <w:uiPriority w:val="99"/>
    <w:rsid w:val="00832925"/>
    <w:pPr>
      <w:numPr>
        <w:numId w:val="20"/>
      </w:numPr>
      <w:spacing w:before="180"/>
    </w:pPr>
    <w:rPr>
      <w:color w:val="FF00FF"/>
    </w:rPr>
  </w:style>
  <w:style w:type="paragraph" w:customStyle="1" w:styleId="70">
    <w:name w:val="本文 7"/>
    <w:basedOn w:val="Normal"/>
    <w:autoRedefine/>
    <w:uiPriority w:val="99"/>
    <w:rsid w:val="00832925"/>
    <w:pPr>
      <w:spacing w:beforeLines="20"/>
      <w:ind w:leftChars="658" w:left="1842" w:firstLineChars="200" w:firstLine="560"/>
    </w:pPr>
    <w:rPr>
      <w:color w:val="0000FF"/>
      <w:szCs w:val="28"/>
    </w:rPr>
  </w:style>
  <w:style w:type="paragraph" w:customStyle="1" w:styleId="7">
    <w:name w:val="項目符號 7"/>
    <w:basedOn w:val="70"/>
    <w:autoRedefine/>
    <w:uiPriority w:val="99"/>
    <w:rsid w:val="00832925"/>
    <w:pPr>
      <w:numPr>
        <w:numId w:val="21"/>
      </w:numPr>
      <w:ind w:leftChars="0" w:left="0" w:firstLineChars="0" w:firstLine="0"/>
    </w:pPr>
  </w:style>
  <w:style w:type="paragraph" w:customStyle="1" w:styleId="80">
    <w:name w:val="本文 8"/>
    <w:basedOn w:val="70"/>
    <w:autoRedefine/>
    <w:uiPriority w:val="99"/>
    <w:rsid w:val="00832925"/>
    <w:pPr>
      <w:ind w:leftChars="708" w:left="1982"/>
    </w:pPr>
    <w:rPr>
      <w:color w:val="008000"/>
    </w:rPr>
  </w:style>
  <w:style w:type="paragraph" w:customStyle="1" w:styleId="8">
    <w:name w:val="項目符號 8"/>
    <w:basedOn w:val="7"/>
    <w:autoRedefine/>
    <w:uiPriority w:val="99"/>
    <w:rsid w:val="00832925"/>
    <w:pPr>
      <w:numPr>
        <w:numId w:val="22"/>
      </w:numPr>
      <w:tabs>
        <w:tab w:val="num" w:pos="1801"/>
      </w:tabs>
    </w:pPr>
    <w:rPr>
      <w:color w:val="008000"/>
    </w:rPr>
  </w:style>
  <w:style w:type="paragraph" w:customStyle="1" w:styleId="90">
    <w:name w:val="本文 9"/>
    <w:basedOn w:val="80"/>
    <w:autoRedefine/>
    <w:uiPriority w:val="99"/>
    <w:rsid w:val="00832925"/>
    <w:pPr>
      <w:ind w:leftChars="759" w:left="2125"/>
    </w:pPr>
    <w:rPr>
      <w:color w:val="FF6600"/>
    </w:rPr>
  </w:style>
  <w:style w:type="paragraph" w:customStyle="1" w:styleId="-">
    <w:name w:val="封面-專案名稱"/>
    <w:basedOn w:val="16"/>
    <w:autoRedefine/>
    <w:uiPriority w:val="99"/>
    <w:rsid w:val="00832925"/>
    <w:pPr>
      <w:tabs>
        <w:tab w:val="clear" w:pos="851"/>
        <w:tab w:val="clear" w:pos="1120"/>
      </w:tabs>
      <w:ind w:leftChars="0" w:left="0" w:firstLineChars="1" w:firstLine="6"/>
      <w:jc w:val="center"/>
    </w:pPr>
    <w:rPr>
      <w:color w:val="auto"/>
      <w:sz w:val="56"/>
    </w:rPr>
  </w:style>
  <w:style w:type="paragraph" w:customStyle="1" w:styleId="9">
    <w:name w:val="項目符號 9"/>
    <w:basedOn w:val="90"/>
    <w:autoRedefine/>
    <w:uiPriority w:val="99"/>
    <w:rsid w:val="00832925"/>
    <w:pPr>
      <w:numPr>
        <w:numId w:val="24"/>
      </w:numPr>
      <w:ind w:leftChars="0" w:left="0" w:firstLineChars="0" w:firstLine="0"/>
    </w:pPr>
  </w:style>
  <w:style w:type="paragraph" w:customStyle="1" w:styleId="140">
    <w:name w:val="表格內文14中"/>
    <w:basedOn w:val="Normal"/>
    <w:autoRedefine/>
    <w:uiPriority w:val="99"/>
    <w:rsid w:val="00832925"/>
    <w:pPr>
      <w:spacing w:beforeLines="20" w:afterLines="20"/>
      <w:ind w:left="0" w:firstLine="0"/>
      <w:jc w:val="center"/>
    </w:pPr>
  </w:style>
  <w:style w:type="paragraph" w:customStyle="1" w:styleId="10">
    <w:name w:val="項目符號10"/>
    <w:basedOn w:val="9"/>
    <w:autoRedefine/>
    <w:uiPriority w:val="99"/>
    <w:rsid w:val="00832925"/>
    <w:pPr>
      <w:numPr>
        <w:ilvl w:val="1"/>
      </w:numPr>
      <w:tabs>
        <w:tab w:val="num" w:pos="-960"/>
      </w:tabs>
    </w:pPr>
    <w:rPr>
      <w:color w:val="800000"/>
    </w:rPr>
  </w:style>
  <w:style w:type="paragraph" w:customStyle="1" w:styleId="11">
    <w:name w:val="項目符號11"/>
    <w:basedOn w:val="10"/>
    <w:autoRedefine/>
    <w:uiPriority w:val="99"/>
    <w:rsid w:val="00832925"/>
    <w:pPr>
      <w:numPr>
        <w:ilvl w:val="5"/>
        <w:numId w:val="25"/>
      </w:numPr>
      <w:ind w:hanging="480"/>
    </w:pPr>
    <w:rPr>
      <w:rFonts w:ascii="Tempus Sans ITC" w:hAnsi="Tempus Sans ITC"/>
      <w:color w:val="0099FF"/>
    </w:rPr>
  </w:style>
  <w:style w:type="paragraph" w:customStyle="1" w:styleId="12">
    <w:name w:val="項目符號12"/>
    <w:basedOn w:val="11"/>
    <w:autoRedefine/>
    <w:uiPriority w:val="99"/>
    <w:rsid w:val="00832925"/>
    <w:pPr>
      <w:numPr>
        <w:numId w:val="26"/>
      </w:numPr>
      <w:ind w:left="2880" w:hanging="480"/>
    </w:pPr>
    <w:rPr>
      <w:rFonts w:ascii="Times New Roman" w:hAnsi="Times New Roman"/>
      <w:color w:val="993366"/>
    </w:rPr>
  </w:style>
  <w:style w:type="paragraph" w:customStyle="1" w:styleId="13">
    <w:name w:val="項目符號13"/>
    <w:basedOn w:val="12"/>
    <w:autoRedefine/>
    <w:uiPriority w:val="99"/>
    <w:rsid w:val="00832925"/>
    <w:pPr>
      <w:numPr>
        <w:numId w:val="27"/>
      </w:numPr>
      <w:ind w:left="3938" w:hanging="480"/>
    </w:pPr>
    <w:rPr>
      <w:color w:val="333399"/>
    </w:rPr>
  </w:style>
  <w:style w:type="paragraph" w:customStyle="1" w:styleId="100">
    <w:name w:val="項目符號10內文"/>
    <w:basedOn w:val="90"/>
    <w:autoRedefine/>
    <w:uiPriority w:val="99"/>
    <w:rsid w:val="00832925"/>
    <w:pPr>
      <w:ind w:leftChars="964" w:left="2699"/>
    </w:pPr>
    <w:rPr>
      <w:color w:val="800000"/>
    </w:rPr>
  </w:style>
  <w:style w:type="paragraph" w:customStyle="1" w:styleId="120">
    <w:name w:val="項目符號12內文"/>
    <w:basedOn w:val="110"/>
    <w:autoRedefine/>
    <w:uiPriority w:val="99"/>
    <w:rsid w:val="00832925"/>
    <w:pPr>
      <w:ind w:leftChars="1092" w:left="3058"/>
    </w:pPr>
    <w:rPr>
      <w:color w:val="993366"/>
    </w:rPr>
  </w:style>
  <w:style w:type="paragraph" w:customStyle="1" w:styleId="110">
    <w:name w:val="項目符號11內文"/>
    <w:basedOn w:val="100"/>
    <w:autoRedefine/>
    <w:uiPriority w:val="99"/>
    <w:rsid w:val="00832925"/>
    <w:pPr>
      <w:ind w:leftChars="1028" w:left="2878"/>
    </w:pPr>
    <w:rPr>
      <w:color w:val="0099FF"/>
    </w:rPr>
  </w:style>
  <w:style w:type="paragraph" w:customStyle="1" w:styleId="130">
    <w:name w:val="項目符號13內文"/>
    <w:basedOn w:val="110"/>
    <w:autoRedefine/>
    <w:uiPriority w:val="99"/>
    <w:rsid w:val="00832925"/>
    <w:pPr>
      <w:ind w:leftChars="1157" w:left="3240"/>
    </w:pPr>
    <w:rPr>
      <w:color w:val="000080"/>
    </w:rPr>
  </w:style>
  <w:style w:type="paragraph" w:customStyle="1" w:styleId="141">
    <w:name w:val="表格內文14項1"/>
    <w:basedOn w:val="148"/>
    <w:autoRedefine/>
    <w:uiPriority w:val="99"/>
    <w:rsid w:val="00832925"/>
    <w:pPr>
      <w:widowControl/>
      <w:numPr>
        <w:numId w:val="9"/>
      </w:numPr>
    </w:pPr>
  </w:style>
  <w:style w:type="paragraph" w:customStyle="1" w:styleId="142">
    <w:name w:val="表格內文14項2"/>
    <w:basedOn w:val="141"/>
    <w:autoRedefine/>
    <w:uiPriority w:val="99"/>
    <w:rsid w:val="00832925"/>
    <w:pPr>
      <w:numPr>
        <w:numId w:val="10"/>
      </w:numPr>
      <w:tabs>
        <w:tab w:val="num" w:pos="1321"/>
      </w:tabs>
      <w:ind w:left="1321" w:hanging="360"/>
    </w:pPr>
    <w:rPr>
      <w:color w:val="3366FF"/>
      <w:kern w:val="0"/>
      <w:szCs w:val="20"/>
    </w:rPr>
  </w:style>
  <w:style w:type="paragraph" w:customStyle="1" w:styleId="143">
    <w:name w:val="表格內文14項3"/>
    <w:basedOn w:val="141"/>
    <w:autoRedefine/>
    <w:uiPriority w:val="99"/>
    <w:rsid w:val="00832925"/>
    <w:pPr>
      <w:numPr>
        <w:numId w:val="11"/>
      </w:numPr>
      <w:tabs>
        <w:tab w:val="left" w:pos="681"/>
        <w:tab w:val="num" w:pos="1801"/>
      </w:tabs>
      <w:ind w:left="1801" w:hanging="360"/>
    </w:pPr>
    <w:rPr>
      <w:color w:val="993366"/>
    </w:rPr>
  </w:style>
  <w:style w:type="paragraph" w:customStyle="1" w:styleId="144">
    <w:name w:val="表格內文14項4"/>
    <w:basedOn w:val="Normal"/>
    <w:autoRedefine/>
    <w:uiPriority w:val="99"/>
    <w:rsid w:val="00832925"/>
    <w:pPr>
      <w:widowControl/>
      <w:numPr>
        <w:numId w:val="12"/>
      </w:numPr>
      <w:tabs>
        <w:tab w:val="left" w:pos="823"/>
      </w:tabs>
      <w:spacing w:beforeLines="20" w:afterLines="20"/>
    </w:pPr>
    <w:rPr>
      <w:color w:val="339966"/>
      <w:kern w:val="0"/>
      <w:szCs w:val="20"/>
    </w:rPr>
  </w:style>
  <w:style w:type="paragraph" w:customStyle="1" w:styleId="149">
    <w:name w:val="表格內文14右"/>
    <w:basedOn w:val="140"/>
    <w:autoRedefine/>
    <w:uiPriority w:val="99"/>
    <w:rsid w:val="00832925"/>
    <w:pPr>
      <w:jc w:val="right"/>
    </w:pPr>
  </w:style>
  <w:style w:type="paragraph" w:customStyle="1" w:styleId="148">
    <w:name w:val="表格內文14左"/>
    <w:basedOn w:val="149"/>
    <w:autoRedefine/>
    <w:uiPriority w:val="99"/>
    <w:rsid w:val="00832925"/>
    <w:pPr>
      <w:wordWrap w:val="0"/>
      <w:jc w:val="left"/>
    </w:pPr>
  </w:style>
  <w:style w:type="paragraph" w:customStyle="1" w:styleId="-0">
    <w:name w:val="封面-機密宣告"/>
    <w:basedOn w:val="-"/>
    <w:autoRedefine/>
    <w:uiPriority w:val="99"/>
    <w:rsid w:val="00832925"/>
    <w:pPr>
      <w:wordWrap w:val="0"/>
      <w:ind w:firstLine="2"/>
      <w:jc w:val="right"/>
    </w:pPr>
    <w:rPr>
      <w:sz w:val="24"/>
    </w:rPr>
  </w:style>
  <w:style w:type="paragraph" w:customStyle="1" w:styleId="IE">
    <w:name w:val="IE_表格文字(置中)"/>
    <w:basedOn w:val="PlainText"/>
    <w:link w:val="IE0"/>
    <w:uiPriority w:val="99"/>
    <w:locked/>
    <w:rsid w:val="00832925"/>
    <w:pPr>
      <w:jc w:val="center"/>
    </w:pPr>
  </w:style>
  <w:style w:type="character" w:customStyle="1" w:styleId="IE0">
    <w:name w:val="IE_表格文字(置中) 字元"/>
    <w:basedOn w:val="PlainTextChar"/>
    <w:link w:val="IE"/>
    <w:uiPriority w:val="99"/>
    <w:locked/>
    <w:rsid w:val="00832925"/>
  </w:style>
  <w:style w:type="paragraph" w:styleId="PlainText">
    <w:name w:val="Plain Text"/>
    <w:basedOn w:val="Normal"/>
    <w:link w:val="PlainTextChar"/>
    <w:uiPriority w:val="99"/>
    <w:rsid w:val="00832925"/>
    <w:pPr>
      <w:widowControl/>
      <w:adjustRightInd w:val="0"/>
      <w:spacing w:line="240" w:lineRule="auto"/>
      <w:ind w:left="0" w:firstLine="0"/>
    </w:pPr>
    <w:rPr>
      <w:rFonts w:cs="Courier New"/>
      <w:kern w:val="0"/>
    </w:rPr>
  </w:style>
  <w:style w:type="character" w:customStyle="1" w:styleId="PlainTextChar">
    <w:name w:val="Plain Text Char"/>
    <w:basedOn w:val="DefaultParagraphFont"/>
    <w:link w:val="PlainText"/>
    <w:uiPriority w:val="99"/>
    <w:locked/>
    <w:rsid w:val="00832925"/>
    <w:rPr>
      <w:rFonts w:ascii="Times New Roman" w:eastAsia="標楷體" w:hAnsi="Times New Roman" w:cs="Courier New"/>
      <w:kern w:val="0"/>
      <w:sz w:val="24"/>
      <w:szCs w:val="24"/>
    </w:rPr>
  </w:style>
  <w:style w:type="paragraph" w:customStyle="1" w:styleId="145">
    <w:name w:val="表格內文14項5"/>
    <w:basedOn w:val="144"/>
    <w:autoRedefine/>
    <w:uiPriority w:val="99"/>
    <w:rsid w:val="00832925"/>
    <w:pPr>
      <w:numPr>
        <w:numId w:val="13"/>
      </w:numPr>
      <w:tabs>
        <w:tab w:val="clear" w:pos="823"/>
        <w:tab w:val="num" w:pos="480"/>
        <w:tab w:val="left" w:pos="964"/>
      </w:tabs>
    </w:pPr>
    <w:rPr>
      <w:color w:val="4A442A"/>
    </w:rPr>
  </w:style>
  <w:style w:type="paragraph" w:customStyle="1" w:styleId="146">
    <w:name w:val="表格內文14項6"/>
    <w:basedOn w:val="145"/>
    <w:autoRedefine/>
    <w:uiPriority w:val="99"/>
    <w:rsid w:val="00832925"/>
    <w:pPr>
      <w:numPr>
        <w:numId w:val="14"/>
      </w:numPr>
      <w:tabs>
        <w:tab w:val="clear" w:pos="964"/>
        <w:tab w:val="num" w:pos="480"/>
        <w:tab w:val="left" w:pos="1106"/>
      </w:tabs>
    </w:pPr>
    <w:rPr>
      <w:color w:val="FF0000"/>
    </w:rPr>
  </w:style>
  <w:style w:type="paragraph" w:customStyle="1" w:styleId="147">
    <w:name w:val="表格內文14項7"/>
    <w:basedOn w:val="146"/>
    <w:autoRedefine/>
    <w:uiPriority w:val="99"/>
    <w:rsid w:val="00832925"/>
    <w:pPr>
      <w:numPr>
        <w:numId w:val="15"/>
      </w:numPr>
      <w:tabs>
        <w:tab w:val="clear" w:pos="1106"/>
        <w:tab w:val="num" w:pos="480"/>
        <w:tab w:val="left" w:pos="1390"/>
      </w:tabs>
    </w:pPr>
    <w:rPr>
      <w:color w:val="403152"/>
    </w:rPr>
  </w:style>
  <w:style w:type="paragraph" w:customStyle="1" w:styleId="-1">
    <w:name w:val="封面-公司名"/>
    <w:basedOn w:val="-"/>
    <w:autoRedefine/>
    <w:uiPriority w:val="99"/>
    <w:rsid w:val="00832925"/>
    <w:pPr>
      <w:ind w:firstLine="5"/>
    </w:pPr>
    <w:rPr>
      <w:sz w:val="48"/>
    </w:rPr>
  </w:style>
  <w:style w:type="paragraph" w:customStyle="1" w:styleId="a1">
    <w:name w:val="目錄表題"/>
    <w:basedOn w:val="Normal"/>
    <w:autoRedefine/>
    <w:uiPriority w:val="99"/>
    <w:rsid w:val="00832925"/>
    <w:pPr>
      <w:spacing w:before="180" w:after="180"/>
      <w:ind w:left="0" w:firstLine="0"/>
      <w:jc w:val="center"/>
    </w:pPr>
  </w:style>
  <w:style w:type="paragraph" w:customStyle="1" w:styleId="121">
    <w:name w:val="表格欄名12"/>
    <w:basedOn w:val="14"/>
    <w:autoRedefine/>
    <w:uiPriority w:val="99"/>
    <w:rsid w:val="00832925"/>
    <w:rPr>
      <w:sz w:val="24"/>
    </w:rPr>
  </w:style>
  <w:style w:type="paragraph" w:customStyle="1" w:styleId="122">
    <w:name w:val="表格內文12中"/>
    <w:basedOn w:val="140"/>
    <w:autoRedefine/>
    <w:uiPriority w:val="99"/>
    <w:rsid w:val="00832925"/>
    <w:rPr>
      <w:sz w:val="24"/>
    </w:rPr>
  </w:style>
  <w:style w:type="paragraph" w:customStyle="1" w:styleId="123">
    <w:name w:val="表格內文12右"/>
    <w:basedOn w:val="149"/>
    <w:autoRedefine/>
    <w:uiPriority w:val="99"/>
    <w:rsid w:val="00832925"/>
    <w:rPr>
      <w:sz w:val="24"/>
    </w:rPr>
  </w:style>
  <w:style w:type="paragraph" w:customStyle="1" w:styleId="124">
    <w:name w:val="表格內文12左"/>
    <w:basedOn w:val="148"/>
    <w:autoRedefine/>
    <w:uiPriority w:val="99"/>
    <w:rsid w:val="00832925"/>
    <w:rPr>
      <w:sz w:val="24"/>
    </w:rPr>
  </w:style>
  <w:style w:type="paragraph" w:customStyle="1" w:styleId="1210">
    <w:name w:val="表格內文12項1"/>
    <w:basedOn w:val="141"/>
    <w:autoRedefine/>
    <w:uiPriority w:val="99"/>
    <w:rsid w:val="00832925"/>
    <w:pPr>
      <w:numPr>
        <w:numId w:val="0"/>
      </w:numPr>
    </w:pPr>
    <w:rPr>
      <w:sz w:val="24"/>
    </w:rPr>
  </w:style>
  <w:style w:type="paragraph" w:customStyle="1" w:styleId="1220">
    <w:name w:val="表格內文12項2"/>
    <w:basedOn w:val="142"/>
    <w:autoRedefine/>
    <w:uiPriority w:val="99"/>
    <w:rsid w:val="00832925"/>
    <w:pPr>
      <w:numPr>
        <w:numId w:val="0"/>
      </w:numPr>
    </w:pPr>
    <w:rPr>
      <w:kern w:val="2"/>
      <w:sz w:val="24"/>
      <w:szCs w:val="24"/>
    </w:rPr>
  </w:style>
  <w:style w:type="paragraph" w:customStyle="1" w:styleId="1230">
    <w:name w:val="表格內文12項3"/>
    <w:basedOn w:val="143"/>
    <w:autoRedefine/>
    <w:uiPriority w:val="99"/>
    <w:rsid w:val="00832925"/>
    <w:pPr>
      <w:numPr>
        <w:numId w:val="0"/>
      </w:numPr>
    </w:pPr>
    <w:rPr>
      <w:sz w:val="24"/>
    </w:rPr>
  </w:style>
  <w:style w:type="paragraph" w:customStyle="1" w:styleId="1240">
    <w:name w:val="表格內文12項4"/>
    <w:basedOn w:val="144"/>
    <w:autoRedefine/>
    <w:uiPriority w:val="99"/>
    <w:rsid w:val="00832925"/>
    <w:pPr>
      <w:numPr>
        <w:numId w:val="0"/>
      </w:numPr>
    </w:pPr>
    <w:rPr>
      <w:kern w:val="2"/>
      <w:sz w:val="24"/>
      <w:szCs w:val="24"/>
    </w:rPr>
  </w:style>
  <w:style w:type="paragraph" w:customStyle="1" w:styleId="125">
    <w:name w:val="表格內文12項5"/>
    <w:basedOn w:val="145"/>
    <w:autoRedefine/>
    <w:uiPriority w:val="99"/>
    <w:rsid w:val="00832925"/>
    <w:pPr>
      <w:numPr>
        <w:numId w:val="0"/>
      </w:numPr>
    </w:pPr>
    <w:rPr>
      <w:kern w:val="2"/>
      <w:sz w:val="24"/>
      <w:szCs w:val="24"/>
    </w:rPr>
  </w:style>
  <w:style w:type="paragraph" w:customStyle="1" w:styleId="126">
    <w:name w:val="表格內文12項6"/>
    <w:basedOn w:val="146"/>
    <w:autoRedefine/>
    <w:uiPriority w:val="99"/>
    <w:rsid w:val="00832925"/>
    <w:pPr>
      <w:numPr>
        <w:numId w:val="0"/>
      </w:numPr>
    </w:pPr>
    <w:rPr>
      <w:kern w:val="2"/>
      <w:sz w:val="24"/>
      <w:szCs w:val="24"/>
    </w:rPr>
  </w:style>
  <w:style w:type="paragraph" w:customStyle="1" w:styleId="127">
    <w:name w:val="表格內文12項7"/>
    <w:basedOn w:val="147"/>
    <w:autoRedefine/>
    <w:uiPriority w:val="99"/>
    <w:rsid w:val="00832925"/>
    <w:pPr>
      <w:numPr>
        <w:numId w:val="0"/>
      </w:numPr>
    </w:pPr>
    <w:rPr>
      <w:kern w:val="2"/>
      <w:sz w:val="24"/>
      <w:szCs w:val="24"/>
    </w:rPr>
  </w:style>
  <w:style w:type="paragraph" w:customStyle="1" w:styleId="17">
    <w:name w:val="項目符號1內文"/>
    <w:basedOn w:val="16"/>
    <w:autoRedefine/>
    <w:uiPriority w:val="99"/>
    <w:rsid w:val="00832925"/>
    <w:pPr>
      <w:tabs>
        <w:tab w:val="clear" w:pos="851"/>
        <w:tab w:val="clear" w:pos="1120"/>
        <w:tab w:val="left" w:pos="1276"/>
      </w:tabs>
      <w:ind w:leftChars="455" w:left="1274"/>
    </w:pPr>
  </w:style>
  <w:style w:type="paragraph" w:customStyle="1" w:styleId="2">
    <w:name w:val="項目符號2內文"/>
    <w:basedOn w:val="BodyText2"/>
    <w:autoRedefine/>
    <w:uiPriority w:val="99"/>
    <w:rsid w:val="00832925"/>
    <w:pPr>
      <w:ind w:leftChars="506" w:left="1417"/>
    </w:pPr>
  </w:style>
  <w:style w:type="paragraph" w:styleId="BodyText2">
    <w:name w:val="Body Text 2"/>
    <w:basedOn w:val="Normal"/>
    <w:link w:val="BodyText2Char"/>
    <w:autoRedefine/>
    <w:uiPriority w:val="99"/>
    <w:rsid w:val="00832925"/>
    <w:pPr>
      <w:spacing w:beforeLines="20"/>
      <w:ind w:leftChars="354" w:left="991" w:firstLineChars="203" w:firstLine="568"/>
    </w:pPr>
    <w:rPr>
      <w:color w:val="333399"/>
    </w:rPr>
  </w:style>
  <w:style w:type="character" w:customStyle="1" w:styleId="BodyText2Char">
    <w:name w:val="Body Text 2 Char"/>
    <w:basedOn w:val="DefaultParagraphFont"/>
    <w:link w:val="BodyText2"/>
    <w:uiPriority w:val="99"/>
    <w:locked/>
    <w:rsid w:val="00832925"/>
    <w:rPr>
      <w:rFonts w:ascii="Times New Roman" w:eastAsia="標楷體" w:hAnsi="Times New Roman" w:cs="Times New Roman"/>
      <w:color w:val="333399"/>
      <w:sz w:val="24"/>
      <w:szCs w:val="24"/>
    </w:rPr>
  </w:style>
  <w:style w:type="paragraph" w:customStyle="1" w:styleId="3">
    <w:name w:val="項目符號3內文"/>
    <w:basedOn w:val="BodyText3"/>
    <w:autoRedefine/>
    <w:uiPriority w:val="99"/>
    <w:rsid w:val="00832925"/>
    <w:pPr>
      <w:ind w:leftChars="506" w:left="1417"/>
    </w:pPr>
  </w:style>
  <w:style w:type="paragraph" w:styleId="BodyText3">
    <w:name w:val="Body Text 3"/>
    <w:basedOn w:val="Normal"/>
    <w:link w:val="BodyText3Char"/>
    <w:autoRedefine/>
    <w:uiPriority w:val="99"/>
    <w:rsid w:val="00832925"/>
    <w:pPr>
      <w:spacing w:beforeLines="20"/>
      <w:ind w:leftChars="405" w:left="1134" w:firstLineChars="200" w:firstLine="560"/>
    </w:pPr>
    <w:rPr>
      <w:color w:val="333300"/>
      <w:szCs w:val="16"/>
    </w:rPr>
  </w:style>
  <w:style w:type="character" w:customStyle="1" w:styleId="BodyText3Char">
    <w:name w:val="Body Text 3 Char"/>
    <w:basedOn w:val="DefaultParagraphFont"/>
    <w:link w:val="BodyText3"/>
    <w:uiPriority w:val="99"/>
    <w:locked/>
    <w:rsid w:val="00832925"/>
    <w:rPr>
      <w:rFonts w:ascii="Times New Roman" w:eastAsia="標楷體" w:hAnsi="Times New Roman" w:cs="Times New Roman"/>
      <w:color w:val="333300"/>
      <w:sz w:val="16"/>
      <w:szCs w:val="16"/>
    </w:rPr>
  </w:style>
  <w:style w:type="paragraph" w:customStyle="1" w:styleId="40">
    <w:name w:val="項目符號4內文"/>
    <w:basedOn w:val="4"/>
    <w:autoRedefine/>
    <w:uiPriority w:val="99"/>
    <w:rsid w:val="00832925"/>
    <w:pPr>
      <w:ind w:leftChars="557" w:left="1560"/>
    </w:pPr>
  </w:style>
  <w:style w:type="paragraph" w:customStyle="1" w:styleId="1">
    <w:name w:val="項目符號1"/>
    <w:basedOn w:val="ListBullet2"/>
    <w:autoRedefine/>
    <w:uiPriority w:val="99"/>
    <w:rsid w:val="00832925"/>
    <w:pPr>
      <w:numPr>
        <w:numId w:val="23"/>
      </w:numPr>
      <w:tabs>
        <w:tab w:val="num" w:pos="1799"/>
      </w:tabs>
      <w:ind w:hanging="360"/>
    </w:pPr>
    <w:rPr>
      <w:color w:val="800080"/>
    </w:rPr>
  </w:style>
  <w:style w:type="paragraph" w:styleId="ListBullet2">
    <w:name w:val="List Bullet 2"/>
    <w:basedOn w:val="Normal"/>
    <w:autoRedefine/>
    <w:uiPriority w:val="99"/>
    <w:rsid w:val="00832925"/>
    <w:pPr>
      <w:numPr>
        <w:numId w:val="16"/>
      </w:numPr>
      <w:spacing w:before="180"/>
    </w:pPr>
    <w:rPr>
      <w:color w:val="333399"/>
    </w:rPr>
  </w:style>
  <w:style w:type="paragraph" w:customStyle="1" w:styleId="61">
    <w:name w:val="項目符號6內文"/>
    <w:basedOn w:val="60"/>
    <w:autoRedefine/>
    <w:uiPriority w:val="99"/>
    <w:rsid w:val="00832925"/>
    <w:pPr>
      <w:ind w:leftChars="708" w:left="1982"/>
    </w:pPr>
  </w:style>
  <w:style w:type="paragraph" w:customStyle="1" w:styleId="71">
    <w:name w:val="項目符號7內文"/>
    <w:basedOn w:val="70"/>
    <w:autoRedefine/>
    <w:uiPriority w:val="99"/>
    <w:rsid w:val="00832925"/>
    <w:pPr>
      <w:ind w:leftChars="759" w:left="2125"/>
    </w:pPr>
  </w:style>
  <w:style w:type="paragraph" w:customStyle="1" w:styleId="81">
    <w:name w:val="項目符號8內文"/>
    <w:basedOn w:val="80"/>
    <w:autoRedefine/>
    <w:uiPriority w:val="99"/>
    <w:rsid w:val="00832925"/>
    <w:pPr>
      <w:ind w:leftChars="810" w:left="2268"/>
    </w:pPr>
  </w:style>
  <w:style w:type="paragraph" w:customStyle="1" w:styleId="91">
    <w:name w:val="項目符號9內文"/>
    <w:basedOn w:val="90"/>
    <w:autoRedefine/>
    <w:uiPriority w:val="99"/>
    <w:rsid w:val="00832925"/>
    <w:pPr>
      <w:ind w:leftChars="860" w:left="2408"/>
    </w:pPr>
  </w:style>
  <w:style w:type="paragraph" w:customStyle="1" w:styleId="-00">
    <w:name w:val="表格-內文0"/>
    <w:basedOn w:val="Normal"/>
    <w:uiPriority w:val="99"/>
    <w:rsid w:val="00832925"/>
    <w:pPr>
      <w:spacing w:line="240" w:lineRule="auto"/>
      <w:ind w:left="0" w:firstLine="0"/>
    </w:pPr>
    <w:rPr>
      <w:rFonts w:ascii="標楷體" w:hAnsi="標楷體"/>
      <w:szCs w:val="28"/>
    </w:rPr>
  </w:style>
  <w:style w:type="paragraph" w:styleId="FootnoteText">
    <w:name w:val="footnote text"/>
    <w:basedOn w:val="Normal"/>
    <w:link w:val="FootnoteTextChar"/>
    <w:autoRedefine/>
    <w:uiPriority w:val="99"/>
    <w:rsid w:val="00832925"/>
    <w:pPr>
      <w:tabs>
        <w:tab w:val="left" w:pos="284"/>
      </w:tabs>
      <w:snapToGrid/>
      <w:ind w:leftChars="51" w:left="121" w:hangingChars="70" w:hanging="70"/>
      <w:contextualSpacing/>
    </w:pPr>
    <w:rPr>
      <w:rFonts w:cs="Courier New"/>
      <w:sz w:val="20"/>
    </w:rPr>
  </w:style>
  <w:style w:type="character" w:customStyle="1" w:styleId="FootnoteTextChar">
    <w:name w:val="Footnote Text Char"/>
    <w:basedOn w:val="DefaultParagraphFont"/>
    <w:link w:val="FootnoteText"/>
    <w:uiPriority w:val="99"/>
    <w:locked/>
    <w:rsid w:val="00832925"/>
    <w:rPr>
      <w:rFonts w:ascii="Times New Roman" w:eastAsia="標楷體" w:hAnsi="Times New Roman" w:cs="Courier New"/>
      <w:sz w:val="24"/>
      <w:szCs w:val="24"/>
    </w:rPr>
  </w:style>
  <w:style w:type="paragraph" w:styleId="Header">
    <w:name w:val="header"/>
    <w:aliases w:val="h,ho,header odd,header entry,HE,Header1,APNSHEADER2,Page Header,even,first,heading one,Odd Header,encabezado"/>
    <w:basedOn w:val="Normal"/>
    <w:link w:val="HeaderChar"/>
    <w:autoRedefine/>
    <w:uiPriority w:val="99"/>
    <w:rsid w:val="00832925"/>
    <w:pPr>
      <w:tabs>
        <w:tab w:val="right" w:pos="8306"/>
      </w:tabs>
      <w:ind w:leftChars="-50" w:left="-140" w:firstLine="0"/>
      <w:jc w:val="center"/>
    </w:pPr>
    <w:rPr>
      <w:sz w:val="18"/>
      <w:szCs w:val="18"/>
    </w:rPr>
  </w:style>
  <w:style w:type="character" w:customStyle="1" w:styleId="HeaderChar">
    <w:name w:val="Header Char"/>
    <w:aliases w:val="h Char,ho Char,header odd Char,header entry Char,HE Char,Header1 Char,APNSHEADER2 Char,Page Header Char,even Char,first Char,heading one Char,Odd Header Char,encabezado Char"/>
    <w:basedOn w:val="DefaultParagraphFont"/>
    <w:link w:val="Header"/>
    <w:uiPriority w:val="99"/>
    <w:locked/>
    <w:rsid w:val="00832925"/>
    <w:rPr>
      <w:rFonts w:ascii="Times New Roman" w:eastAsia="標楷體" w:hAnsi="Times New Roman" w:cs="Times New Roman"/>
      <w:sz w:val="18"/>
      <w:szCs w:val="18"/>
    </w:rPr>
  </w:style>
  <w:style w:type="paragraph" w:styleId="Footer">
    <w:name w:val="footer"/>
    <w:basedOn w:val="Normal"/>
    <w:link w:val="FooterChar"/>
    <w:autoRedefine/>
    <w:uiPriority w:val="99"/>
    <w:rsid w:val="00832925"/>
    <w:pPr>
      <w:widowControl/>
      <w:tabs>
        <w:tab w:val="center" w:pos="8844"/>
      </w:tabs>
      <w:spacing w:line="240" w:lineRule="auto"/>
      <w:ind w:left="0" w:firstLine="0"/>
      <w:jc w:val="right"/>
    </w:pPr>
    <w:rPr>
      <w:noProof/>
      <w:kern w:val="0"/>
      <w:sz w:val="18"/>
      <w:szCs w:val="18"/>
    </w:rPr>
  </w:style>
  <w:style w:type="character" w:customStyle="1" w:styleId="FooterChar">
    <w:name w:val="Footer Char"/>
    <w:basedOn w:val="DefaultParagraphFont"/>
    <w:link w:val="Footer"/>
    <w:uiPriority w:val="99"/>
    <w:locked/>
    <w:rsid w:val="00832925"/>
    <w:rPr>
      <w:rFonts w:ascii="Times New Roman" w:eastAsia="標楷體" w:hAnsi="Times New Roman" w:cs="Times New Roman"/>
      <w:noProof/>
      <w:kern w:val="0"/>
      <w:sz w:val="18"/>
      <w:szCs w:val="18"/>
    </w:rPr>
  </w:style>
  <w:style w:type="paragraph" w:styleId="TableofFigures">
    <w:name w:val="table of figures"/>
    <w:basedOn w:val="Normal"/>
    <w:next w:val="Normal"/>
    <w:uiPriority w:val="99"/>
    <w:semiHidden/>
    <w:rsid w:val="00832925"/>
    <w:pPr>
      <w:ind w:left="200" w:hangingChars="200" w:hanging="200"/>
    </w:pPr>
  </w:style>
  <w:style w:type="character" w:styleId="FootnoteReference">
    <w:name w:val="footnote reference"/>
    <w:basedOn w:val="DefaultParagraphFont"/>
    <w:uiPriority w:val="99"/>
    <w:rsid w:val="00832925"/>
    <w:rPr>
      <w:rFonts w:cs="Times New Roman"/>
      <w:vertAlign w:val="superscript"/>
    </w:rPr>
  </w:style>
  <w:style w:type="character" w:styleId="EndnoteReference">
    <w:name w:val="endnote reference"/>
    <w:basedOn w:val="DefaultParagraphFont"/>
    <w:uiPriority w:val="99"/>
    <w:rsid w:val="00832925"/>
    <w:rPr>
      <w:rFonts w:cs="Times New Roman"/>
      <w:vertAlign w:val="superscript"/>
    </w:rPr>
  </w:style>
  <w:style w:type="paragraph" w:styleId="EndnoteText">
    <w:name w:val="endnote text"/>
    <w:basedOn w:val="Normal"/>
    <w:link w:val="EndnoteTextChar"/>
    <w:uiPriority w:val="99"/>
    <w:rsid w:val="00832925"/>
  </w:style>
  <w:style w:type="character" w:customStyle="1" w:styleId="EndnoteTextChar">
    <w:name w:val="Endnote Text Char"/>
    <w:basedOn w:val="DefaultParagraphFont"/>
    <w:link w:val="EndnoteText"/>
    <w:uiPriority w:val="99"/>
    <w:locked/>
    <w:rsid w:val="00832925"/>
    <w:rPr>
      <w:rFonts w:ascii="Times New Roman" w:eastAsia="標楷體" w:hAnsi="Times New Roman" w:cs="Times New Roman"/>
      <w:sz w:val="24"/>
      <w:szCs w:val="24"/>
    </w:rPr>
  </w:style>
  <w:style w:type="paragraph" w:styleId="ListBullet3">
    <w:name w:val="List Bullet 3"/>
    <w:basedOn w:val="Normal"/>
    <w:autoRedefine/>
    <w:uiPriority w:val="99"/>
    <w:rsid w:val="00832925"/>
    <w:pPr>
      <w:numPr>
        <w:numId w:val="17"/>
      </w:numPr>
      <w:spacing w:before="180"/>
    </w:pPr>
    <w:rPr>
      <w:color w:val="333300"/>
    </w:rPr>
  </w:style>
  <w:style w:type="paragraph" w:styleId="ListBullet4">
    <w:name w:val="List Bullet 4"/>
    <w:basedOn w:val="Normal"/>
    <w:autoRedefine/>
    <w:uiPriority w:val="99"/>
    <w:rsid w:val="00832925"/>
    <w:pPr>
      <w:numPr>
        <w:numId w:val="18"/>
      </w:numPr>
      <w:tabs>
        <w:tab w:val="left" w:pos="1560"/>
      </w:tabs>
      <w:spacing w:before="180"/>
    </w:pPr>
    <w:rPr>
      <w:color w:val="993300"/>
    </w:rPr>
  </w:style>
  <w:style w:type="paragraph" w:styleId="ListBullet5">
    <w:name w:val="List Bullet 5"/>
    <w:basedOn w:val="Normal"/>
    <w:autoRedefine/>
    <w:uiPriority w:val="99"/>
    <w:rsid w:val="00832925"/>
    <w:pPr>
      <w:numPr>
        <w:numId w:val="19"/>
      </w:numPr>
      <w:spacing w:before="180"/>
    </w:pPr>
    <w:rPr>
      <w:color w:val="FF0000"/>
    </w:rPr>
  </w:style>
  <w:style w:type="character" w:styleId="Hyperlink">
    <w:name w:val="Hyperlink"/>
    <w:basedOn w:val="DefaultParagraphFont"/>
    <w:uiPriority w:val="99"/>
    <w:rsid w:val="00832925"/>
    <w:rPr>
      <w:rFonts w:cs="Times New Roman"/>
      <w:color w:val="0000FF"/>
      <w:u w:val="single"/>
    </w:rPr>
  </w:style>
  <w:style w:type="character" w:styleId="FollowedHyperlink">
    <w:name w:val="FollowedHyperlink"/>
    <w:basedOn w:val="DefaultParagraphFont"/>
    <w:uiPriority w:val="99"/>
    <w:rsid w:val="00832925"/>
    <w:rPr>
      <w:rFonts w:cs="Times New Roman"/>
      <w:color w:val="800080"/>
      <w:u w:val="single"/>
    </w:rPr>
  </w:style>
  <w:style w:type="paragraph" w:styleId="DocumentMap">
    <w:name w:val="Document Map"/>
    <w:basedOn w:val="Normal"/>
    <w:link w:val="DocumentMapChar"/>
    <w:uiPriority w:val="99"/>
    <w:rsid w:val="00832925"/>
    <w:rPr>
      <w:rFonts w:ascii="新細明體" w:eastAsia="新細明體"/>
      <w:sz w:val="18"/>
      <w:szCs w:val="18"/>
    </w:rPr>
  </w:style>
  <w:style w:type="character" w:customStyle="1" w:styleId="DocumentMapChar">
    <w:name w:val="Document Map Char"/>
    <w:basedOn w:val="DefaultParagraphFont"/>
    <w:link w:val="DocumentMap"/>
    <w:uiPriority w:val="99"/>
    <w:locked/>
    <w:rsid w:val="00832925"/>
    <w:rPr>
      <w:rFonts w:ascii="新細明體" w:hAnsi="Times New Roman" w:cs="Times New Roman"/>
      <w:sz w:val="18"/>
      <w:szCs w:val="18"/>
    </w:rPr>
  </w:style>
  <w:style w:type="character" w:customStyle="1" w:styleId="WW8Num5z2">
    <w:name w:val="WW8Num5z2"/>
    <w:uiPriority w:val="99"/>
    <w:rsid w:val="004F1CBC"/>
    <w:rPr>
      <w:rFonts w:ascii="Wingdings" w:hAnsi="Wingdings"/>
      <w:sz w:val="20"/>
    </w:rPr>
  </w:style>
  <w:style w:type="paragraph" w:styleId="TOC1">
    <w:name w:val="toc 1"/>
    <w:basedOn w:val="Normal"/>
    <w:uiPriority w:val="99"/>
    <w:semiHidden/>
    <w:rsid w:val="004F1CBC"/>
    <w:pPr>
      <w:suppressLineNumbers/>
      <w:tabs>
        <w:tab w:val="right" w:leader="dot" w:pos="10080"/>
      </w:tabs>
      <w:suppressAutoHyphens/>
      <w:snapToGrid/>
      <w:spacing w:line="240" w:lineRule="auto"/>
      <w:ind w:left="0" w:firstLine="0"/>
    </w:pPr>
    <w:rPr>
      <w:rFonts w:eastAsia="新細明體" w:cs="Tahoma"/>
      <w:kern w:val="1"/>
      <w:sz w:val="24"/>
      <w:lang w:eastAsia="ar-SA"/>
    </w:rPr>
  </w:style>
  <w:style w:type="paragraph" w:styleId="TOC2">
    <w:name w:val="toc 2"/>
    <w:basedOn w:val="Normal"/>
    <w:next w:val="Normal"/>
    <w:autoRedefine/>
    <w:uiPriority w:val="99"/>
    <w:semiHidden/>
    <w:rsid w:val="004F1CBC"/>
    <w:pPr>
      <w:suppressAutoHyphens/>
      <w:snapToGrid/>
      <w:spacing w:line="240" w:lineRule="auto"/>
      <w:ind w:leftChars="200" w:left="480" w:firstLine="0"/>
    </w:pPr>
    <w:rPr>
      <w:rFonts w:eastAsia="新細明體"/>
      <w:kern w:val="1"/>
      <w:sz w:val="24"/>
      <w:lang w:eastAsia="ar-SA"/>
    </w:rPr>
  </w:style>
  <w:style w:type="paragraph" w:styleId="BodyText">
    <w:name w:val="Body Text"/>
    <w:basedOn w:val="Normal"/>
    <w:link w:val="BodyTextChar"/>
    <w:uiPriority w:val="99"/>
    <w:rsid w:val="00805A77"/>
    <w:pPr>
      <w:suppressAutoHyphens/>
      <w:snapToGrid/>
      <w:spacing w:after="120" w:line="240" w:lineRule="auto"/>
      <w:ind w:left="0" w:firstLine="0"/>
    </w:pPr>
    <w:rPr>
      <w:rFonts w:eastAsia="新細明體"/>
      <w:kern w:val="1"/>
      <w:sz w:val="24"/>
      <w:lang w:eastAsia="ar-SA"/>
    </w:rPr>
  </w:style>
  <w:style w:type="character" w:customStyle="1" w:styleId="BodyTextChar">
    <w:name w:val="Body Text Char"/>
    <w:basedOn w:val="DefaultParagraphFont"/>
    <w:link w:val="BodyText"/>
    <w:uiPriority w:val="99"/>
    <w:locked/>
    <w:rsid w:val="00805A77"/>
    <w:rPr>
      <w:rFonts w:ascii="Times New Roman" w:hAnsi="Times New Roman" w:cs="Times New Roman"/>
      <w:kern w:val="1"/>
      <w:sz w:val="24"/>
      <w:szCs w:val="24"/>
      <w:lang w:eastAsia="ar-SA" w:bidi="ar-SA"/>
    </w:rPr>
  </w:style>
  <w:style w:type="paragraph" w:styleId="BalloonText">
    <w:name w:val="Balloon Text"/>
    <w:basedOn w:val="Normal"/>
    <w:link w:val="BalloonTextChar"/>
    <w:uiPriority w:val="99"/>
    <w:semiHidden/>
    <w:rsid w:val="00706E0E"/>
    <w:pPr>
      <w:spacing w:line="240" w:lineRule="auto"/>
    </w:pPr>
    <w:rPr>
      <w:rFonts w:ascii="Cambria" w:eastAsia="新細明體" w:hAnsi="Cambria"/>
      <w:sz w:val="18"/>
      <w:szCs w:val="18"/>
    </w:rPr>
  </w:style>
  <w:style w:type="character" w:customStyle="1" w:styleId="BalloonTextChar">
    <w:name w:val="Balloon Text Char"/>
    <w:basedOn w:val="DefaultParagraphFont"/>
    <w:link w:val="BalloonText"/>
    <w:uiPriority w:val="99"/>
    <w:semiHidden/>
    <w:locked/>
    <w:rsid w:val="00706E0E"/>
    <w:rPr>
      <w:rFonts w:ascii="Cambria" w:eastAsia="新細明體" w:hAnsi="Cambria" w:cs="Times New Roman"/>
      <w:sz w:val="18"/>
      <w:szCs w:val="18"/>
    </w:rPr>
  </w:style>
</w:styles>
</file>

<file path=word/webSettings.xml><?xml version="1.0" encoding="utf-8"?>
<w:webSettings xmlns:r="http://schemas.openxmlformats.org/officeDocument/2006/relationships" xmlns:w="http://schemas.openxmlformats.org/wordprocessingml/2006/main">
  <w:divs>
    <w:div w:id="200928746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104</TotalTime>
  <Pages>4</Pages>
  <Words>342</Words>
  <Characters>1953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eric-jang</dc:creator>
  <cp:keywords/>
  <dc:description/>
  <cp:lastModifiedBy>DavidLin</cp:lastModifiedBy>
  <cp:revision>7</cp:revision>
  <dcterms:created xsi:type="dcterms:W3CDTF">2013-01-09T01:50:00Z</dcterms:created>
  <dcterms:modified xsi:type="dcterms:W3CDTF">2013-01-09T10:06:00Z</dcterms:modified>
</cp:coreProperties>
</file>